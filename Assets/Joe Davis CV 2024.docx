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9B5A6" w14:textId="77777777" w:rsidR="007D5218" w:rsidRDefault="00000000">
      <w:pPr>
        <w:pStyle w:val="divdocumentdivname"/>
        <w:pBdr>
          <w:bottom w:val="none" w:sz="0" w:space="1" w:color="auto"/>
        </w:pBdr>
        <w:spacing w:before="160" w:line="620" w:lineRule="atLeast"/>
        <w:jc w:val="right"/>
        <w:rPr>
          <w:rFonts w:ascii="Century Gothic" w:eastAsia="Century Gothic" w:hAnsi="Century Gothic" w:cs="Century Gothic"/>
          <w:b/>
          <w:bCs/>
          <w:caps/>
          <w:sz w:val="62"/>
          <w:szCs w:val="62"/>
        </w:rPr>
      </w:pPr>
      <w:r>
        <w:rPr>
          <w:rStyle w:val="span"/>
          <w:rFonts w:ascii="Century Gothic" w:eastAsia="Century Gothic" w:hAnsi="Century Gothic" w:cs="Century Gothic"/>
          <w:b/>
          <w:bCs/>
          <w:caps/>
          <w:sz w:val="62"/>
          <w:szCs w:val="62"/>
        </w:rPr>
        <w:t>Joe</w:t>
      </w:r>
      <w:r>
        <w:rPr>
          <w:rFonts w:ascii="Century Gothic" w:eastAsia="Century Gothic" w:hAnsi="Century Gothic" w:cs="Century Gothic"/>
          <w:b/>
          <w:bCs/>
          <w:caps/>
          <w:sz w:val="62"/>
          <w:szCs w:val="62"/>
        </w:rPr>
        <w:t xml:space="preserve"> </w:t>
      </w:r>
      <w:r>
        <w:rPr>
          <w:rStyle w:val="span"/>
          <w:rFonts w:ascii="Century Gothic" w:eastAsia="Century Gothic" w:hAnsi="Century Gothic" w:cs="Century Gothic"/>
          <w:b/>
          <w:bCs/>
          <w:caps/>
          <w:sz w:val="62"/>
          <w:szCs w:val="62"/>
        </w:rPr>
        <w:t>Davis</w:t>
      </w:r>
    </w:p>
    <w:p w14:paraId="1BFA4C77" w14:textId="77777777" w:rsidR="007D5218" w:rsidRDefault="00000000">
      <w:pPr>
        <w:pStyle w:val="divaddress"/>
        <w:spacing w:before="120"/>
        <w:rPr>
          <w:rFonts w:ascii="Century Gothic" w:eastAsia="Century Gothic" w:hAnsi="Century Gothic" w:cs="Century Gothic"/>
        </w:rPr>
      </w:pPr>
      <w:r>
        <w:rPr>
          <w:rStyle w:val="span"/>
          <w:rFonts w:ascii="Century Gothic" w:eastAsia="Century Gothic" w:hAnsi="Century Gothic" w:cs="Century Gothic"/>
          <w:sz w:val="20"/>
          <w:szCs w:val="20"/>
        </w:rPr>
        <w:t>07758245829</w:t>
      </w:r>
      <w:r>
        <w:rPr>
          <w:rFonts w:ascii="Century Gothic" w:eastAsia="Century Gothic" w:hAnsi="Century Gothic" w:cs="Century Gothic"/>
        </w:rPr>
        <w:t> </w:t>
      </w:r>
      <w:r>
        <w:rPr>
          <w:rStyle w:val="span"/>
          <w:rFonts w:ascii="Century Gothic" w:eastAsia="Century Gothic" w:hAnsi="Century Gothic" w:cs="Century Gothic"/>
          <w:sz w:val="20"/>
          <w:szCs w:val="20"/>
        </w:rPr>
        <w:t>|</w:t>
      </w:r>
      <w:r>
        <w:rPr>
          <w:rFonts w:ascii="Century Gothic" w:eastAsia="Century Gothic" w:hAnsi="Century Gothic" w:cs="Century Gothic"/>
        </w:rPr>
        <w:t xml:space="preserve"> </w:t>
      </w:r>
      <w:r>
        <w:rPr>
          <w:rStyle w:val="span"/>
          <w:rFonts w:ascii="Century Gothic" w:eastAsia="Century Gothic" w:hAnsi="Century Gothic" w:cs="Century Gothic"/>
          <w:sz w:val="20"/>
          <w:szCs w:val="20"/>
        </w:rPr>
        <w:t>peterdavis.joe@gmail.com</w:t>
      </w:r>
    </w:p>
    <w:p w14:paraId="6C543CAE" w14:textId="77777777" w:rsidR="007D5218" w:rsidRDefault="00000000">
      <w:pPr>
        <w:pStyle w:val="divaddress"/>
        <w:spacing w:before="120"/>
        <w:rPr>
          <w:rFonts w:ascii="Century Gothic" w:eastAsia="Century Gothic" w:hAnsi="Century Gothic" w:cs="Century Gothic"/>
        </w:rPr>
      </w:pPr>
      <w:r>
        <w:rPr>
          <w:rStyle w:val="span"/>
          <w:rFonts w:ascii="Century Gothic" w:eastAsia="Century Gothic" w:hAnsi="Century Gothic" w:cs="Century Gothic"/>
          <w:b/>
          <w:bCs/>
          <w:sz w:val="20"/>
          <w:szCs w:val="20"/>
        </w:rPr>
        <w:t>Web</w:t>
      </w:r>
      <w:r>
        <w:rPr>
          <w:rStyle w:val="documentbeforecolonspace"/>
          <w:rFonts w:ascii="Century Gothic" w:eastAsia="Century Gothic" w:hAnsi="Century Gothic" w:cs="Century Gothic"/>
          <w:b/>
          <w:bCs/>
        </w:rPr>
        <w:t xml:space="preserve"> </w:t>
      </w:r>
      <w:r>
        <w:rPr>
          <w:rStyle w:val="span"/>
          <w:rFonts w:ascii="Century Gothic" w:eastAsia="Century Gothic" w:hAnsi="Century Gothic" w:cs="Century Gothic"/>
          <w:b/>
          <w:bCs/>
          <w:sz w:val="20"/>
          <w:szCs w:val="20"/>
        </w:rPr>
        <w:t xml:space="preserve">: </w:t>
      </w:r>
      <w:r>
        <w:rPr>
          <w:rStyle w:val="span"/>
          <w:rFonts w:ascii="Century Gothic" w:eastAsia="Century Gothic" w:hAnsi="Century Gothic" w:cs="Century Gothic"/>
          <w:sz w:val="20"/>
          <w:szCs w:val="20"/>
        </w:rPr>
        <w:t xml:space="preserve">https://github.com/JoeDavisGithub </w:t>
      </w:r>
    </w:p>
    <w:p w14:paraId="76A8DC0A" w14:textId="0CA6C6AF" w:rsidR="007D5218" w:rsidRDefault="007D5218">
      <w:pPr>
        <w:pBdr>
          <w:top w:val="none" w:sz="0" w:space="5" w:color="auto"/>
        </w:pBdr>
        <w:spacing w:line="300" w:lineRule="atLeast"/>
        <w:ind w:left="200"/>
        <w:jc w:val="right"/>
        <w:textAlignment w:val="auto"/>
        <w:rPr>
          <w:rStyle w:val="span"/>
          <w:rFonts w:ascii="Century Gothic" w:eastAsia="Century Gothic" w:hAnsi="Century Gothic" w:cs="Century Gothic"/>
          <w:color w:val="000000"/>
          <w:sz w:val="22"/>
          <w:szCs w:val="22"/>
        </w:rPr>
      </w:pPr>
    </w:p>
    <w:p w14:paraId="470E5D26" w14:textId="1CB6A7AE" w:rsidR="007D5218" w:rsidRDefault="009430EF">
      <w:pPr>
        <w:pStyle w:val="divdocumentdivsectiontitle"/>
        <w:spacing w:before="160" w:after="30"/>
        <w:rPr>
          <w:rFonts w:ascii="Century Gothic" w:eastAsia="Century Gothic" w:hAnsi="Century Gothic" w:cs="Century Gothic"/>
          <w:b/>
          <w:bCs/>
        </w:rPr>
      </w:pPr>
      <w:r>
        <w:rPr>
          <w:rFonts w:ascii="Century Gothic" w:eastAsia="Century Gothic" w:hAnsi="Century Gothic" w:cs="Century Gothic"/>
          <w:b/>
          <w:bCs/>
        </w:rPr>
        <w:t xml:space="preserve">Professional </w:t>
      </w:r>
      <w:r w:rsidR="00263364">
        <w:rPr>
          <w:rFonts w:ascii="Century Gothic" w:eastAsia="Century Gothic" w:hAnsi="Century Gothic" w:cs="Century Gothic"/>
          <w:b/>
          <w:bCs/>
        </w:rPr>
        <w:t>S</w:t>
      </w:r>
      <w:r>
        <w:rPr>
          <w:rFonts w:ascii="Century Gothic" w:eastAsia="Century Gothic" w:hAnsi="Century Gothic" w:cs="Century Gothic"/>
          <w:b/>
          <w:bCs/>
        </w:rPr>
        <w:t>ummary</w:t>
      </w:r>
    </w:p>
    <w:p w14:paraId="0D185BD7" w14:textId="7520E7C9" w:rsidR="007D5218" w:rsidRDefault="00000000">
      <w:pPr>
        <w:pStyle w:val="p"/>
        <w:spacing w:line="300" w:lineRule="atLeast"/>
        <w:rPr>
          <w:rFonts w:ascii="Century Gothic" w:eastAsia="Century Gothic" w:hAnsi="Century Gothic" w:cs="Century Gothic"/>
          <w:color w:val="666666"/>
          <w:sz w:val="22"/>
          <w:szCs w:val="22"/>
        </w:rPr>
      </w:pPr>
      <w:r>
        <w:rPr>
          <w:rFonts w:ascii="Century Gothic" w:eastAsia="Century Gothic" w:hAnsi="Century Gothic" w:cs="Century Gothic"/>
          <w:color w:val="666666"/>
          <w:sz w:val="22"/>
          <w:szCs w:val="22"/>
        </w:rPr>
        <w:t>Knowledgeable software engineering professional with experience building, testing and deploying scalable and modular software products. Organised and hardworking team player. Uses strong interpersonal skills to work well with internal and external stakeholders to meet project technical requirements.</w:t>
      </w:r>
    </w:p>
    <w:p w14:paraId="2357ED54" w14:textId="77777777" w:rsidR="00AA00FD" w:rsidRDefault="00AA00FD">
      <w:pPr>
        <w:pStyle w:val="p"/>
        <w:spacing w:line="300" w:lineRule="atLeast"/>
        <w:rPr>
          <w:rFonts w:ascii="Century Gothic" w:eastAsia="Century Gothic" w:hAnsi="Century Gothic" w:cs="Century Gothic"/>
          <w:color w:val="666666"/>
          <w:sz w:val="22"/>
          <w:szCs w:val="22"/>
        </w:rPr>
      </w:pPr>
    </w:p>
    <w:p w14:paraId="316879E1" w14:textId="000741D6" w:rsidR="00AA00FD" w:rsidRDefault="00AA00FD">
      <w:pPr>
        <w:pStyle w:val="p"/>
        <w:spacing w:line="300" w:lineRule="atLeast"/>
        <w:rPr>
          <w:rFonts w:ascii="Century Gothic" w:eastAsia="Century Gothic" w:hAnsi="Century Gothic" w:cs="Century Gothic"/>
          <w:color w:val="666666"/>
          <w:sz w:val="22"/>
          <w:szCs w:val="22"/>
        </w:rPr>
      </w:pPr>
      <w:r>
        <w:rPr>
          <w:rFonts w:ascii="Century Gothic" w:eastAsia="Century Gothic" w:hAnsi="Century Gothic" w:cs="Century Gothic"/>
          <w:color w:val="666666"/>
          <w:sz w:val="22"/>
          <w:szCs w:val="22"/>
        </w:rPr>
        <w:t xml:space="preserve">Having studied Computer science for 3 years at University I am looking for opportunities to further develop myself </w:t>
      </w:r>
      <w:r w:rsidR="0023380D">
        <w:rPr>
          <w:rFonts w:ascii="Century Gothic" w:eastAsia="Century Gothic" w:hAnsi="Century Gothic" w:cs="Century Gothic"/>
          <w:color w:val="666666"/>
          <w:sz w:val="22"/>
          <w:szCs w:val="22"/>
        </w:rPr>
        <w:t xml:space="preserve">professionally as a Software Engineer. I have been working with Government funded contracts over the past year to further upskill myself and gain valuable experience within Software Design and engineering. </w:t>
      </w:r>
    </w:p>
    <w:p w14:paraId="7A880332" w14:textId="01F941EE" w:rsidR="007D5218" w:rsidRDefault="009430EF">
      <w:pPr>
        <w:pStyle w:val="divdocumentdivsectiontitle"/>
        <w:spacing w:before="160" w:after="30"/>
        <w:rPr>
          <w:rFonts w:ascii="Century Gothic" w:eastAsia="Century Gothic" w:hAnsi="Century Gothic" w:cs="Century Gothic"/>
          <w:b/>
          <w:bCs/>
        </w:rPr>
      </w:pPr>
      <w:r>
        <w:rPr>
          <w:rFonts w:ascii="Century Gothic" w:eastAsia="Century Gothic" w:hAnsi="Century Gothic" w:cs="Century Gothic"/>
          <w:b/>
          <w:bCs/>
        </w:rPr>
        <w:t>Work history</w:t>
      </w:r>
    </w:p>
    <w:p w14:paraId="1598AEA9" w14:textId="77777777" w:rsidR="0023380D" w:rsidRDefault="0023380D">
      <w:pPr>
        <w:pStyle w:val="divdocumentsinglecolumn"/>
        <w:tabs>
          <w:tab w:val="right" w:pos="10886"/>
        </w:tabs>
        <w:spacing w:line="300" w:lineRule="atLeast"/>
        <w:rPr>
          <w:rStyle w:val="spanjobtitle"/>
          <w:rFonts w:ascii="Century Gothic" w:eastAsia="Century Gothic" w:hAnsi="Century Gothic" w:cs="Century Gothic"/>
          <w:sz w:val="22"/>
          <w:szCs w:val="22"/>
        </w:rPr>
      </w:pPr>
    </w:p>
    <w:p w14:paraId="4EEF88ED" w14:textId="5262064E" w:rsidR="007D5218" w:rsidRDefault="00000000">
      <w:pPr>
        <w:pStyle w:val="divdocumentsinglecolumn"/>
        <w:tabs>
          <w:tab w:val="right" w:pos="10886"/>
        </w:tabs>
        <w:spacing w:line="300" w:lineRule="atLeast"/>
        <w:rPr>
          <w:rFonts w:ascii="Century Gothic" w:eastAsia="Century Gothic" w:hAnsi="Century Gothic" w:cs="Century Gothic"/>
          <w:color w:val="666666"/>
          <w:sz w:val="22"/>
          <w:szCs w:val="22"/>
        </w:rPr>
      </w:pPr>
      <w:r>
        <w:rPr>
          <w:rStyle w:val="spanjobtitle"/>
          <w:rFonts w:ascii="Century Gothic" w:eastAsia="Century Gothic" w:hAnsi="Century Gothic" w:cs="Century Gothic"/>
          <w:sz w:val="22"/>
          <w:szCs w:val="22"/>
        </w:rPr>
        <w:t>Freelance Software Engineer</w:t>
      </w:r>
      <w:r>
        <w:rPr>
          <w:rStyle w:val="singlecolumnspanpaddedlinenth-child1"/>
          <w:rFonts w:ascii="Century Gothic" w:eastAsia="Century Gothic" w:hAnsi="Century Gothic" w:cs="Century Gothic"/>
          <w:color w:val="666666"/>
          <w:sz w:val="22"/>
          <w:szCs w:val="22"/>
        </w:rPr>
        <w:t xml:space="preserve"> </w:t>
      </w:r>
      <w:r>
        <w:rPr>
          <w:rStyle w:val="datesWrapper"/>
          <w:rFonts w:ascii="Century Gothic" w:eastAsia="Century Gothic" w:hAnsi="Century Gothic" w:cs="Century Gothic"/>
          <w:color w:val="666666"/>
          <w:sz w:val="22"/>
          <w:szCs w:val="22"/>
        </w:rPr>
        <w:tab/>
        <w:t xml:space="preserve"> </w:t>
      </w:r>
      <w:r>
        <w:rPr>
          <w:rStyle w:val="spanjobdates"/>
          <w:rFonts w:ascii="Century Gothic" w:eastAsia="Century Gothic" w:hAnsi="Century Gothic" w:cs="Century Gothic"/>
          <w:sz w:val="22"/>
          <w:szCs w:val="22"/>
        </w:rPr>
        <w:t>Sep 2019</w:t>
      </w:r>
      <w:r>
        <w:rPr>
          <w:rStyle w:val="span"/>
          <w:rFonts w:ascii="Century Gothic" w:eastAsia="Century Gothic" w:hAnsi="Century Gothic" w:cs="Century Gothic"/>
          <w:color w:val="666666"/>
          <w:sz w:val="22"/>
          <w:szCs w:val="22"/>
        </w:rPr>
        <w:t xml:space="preserve"> - </w:t>
      </w:r>
      <w:r>
        <w:rPr>
          <w:rStyle w:val="spanjobdates"/>
          <w:rFonts w:ascii="Century Gothic" w:eastAsia="Century Gothic" w:hAnsi="Century Gothic" w:cs="Century Gothic"/>
          <w:sz w:val="22"/>
          <w:szCs w:val="22"/>
        </w:rPr>
        <w:t>May 2023</w:t>
      </w:r>
      <w:r>
        <w:rPr>
          <w:rStyle w:val="datesWrapper"/>
          <w:rFonts w:ascii="Century Gothic" w:eastAsia="Century Gothic" w:hAnsi="Century Gothic" w:cs="Century Gothic"/>
          <w:color w:val="666666"/>
          <w:sz w:val="22"/>
          <w:szCs w:val="22"/>
        </w:rPr>
        <w:t xml:space="preserve"> </w:t>
      </w:r>
    </w:p>
    <w:p w14:paraId="5664DE5D" w14:textId="77777777" w:rsidR="007D5218" w:rsidRDefault="00000000">
      <w:pPr>
        <w:pStyle w:val="spanpaddedline"/>
        <w:tabs>
          <w:tab w:val="right" w:pos="10886"/>
        </w:tabs>
        <w:spacing w:line="300" w:lineRule="atLeast"/>
        <w:rPr>
          <w:rFonts w:ascii="Century Gothic" w:eastAsia="Century Gothic" w:hAnsi="Century Gothic" w:cs="Century Gothic"/>
          <w:color w:val="666666"/>
          <w:sz w:val="22"/>
          <w:szCs w:val="22"/>
        </w:rPr>
      </w:pPr>
      <w:r>
        <w:rPr>
          <w:rStyle w:val="spancompanyname"/>
          <w:rFonts w:ascii="Century Gothic" w:eastAsia="Century Gothic" w:hAnsi="Century Gothic" w:cs="Century Gothic"/>
          <w:color w:val="666666"/>
          <w:sz w:val="22"/>
          <w:szCs w:val="22"/>
        </w:rPr>
        <w:t>Local Business</w:t>
      </w:r>
      <w:r>
        <w:rPr>
          <w:rFonts w:ascii="Century Gothic" w:eastAsia="Century Gothic" w:hAnsi="Century Gothic" w:cs="Century Gothic"/>
          <w:color w:val="666666"/>
          <w:sz w:val="22"/>
          <w:szCs w:val="22"/>
        </w:rPr>
        <w:t xml:space="preserve"> </w:t>
      </w:r>
      <w:r>
        <w:rPr>
          <w:rStyle w:val="datesWrapper"/>
          <w:rFonts w:ascii="Century Gothic" w:eastAsia="Century Gothic" w:hAnsi="Century Gothic" w:cs="Century Gothic"/>
          <w:color w:val="666666"/>
          <w:sz w:val="22"/>
          <w:szCs w:val="22"/>
        </w:rPr>
        <w:tab/>
        <w:t xml:space="preserve"> </w:t>
      </w:r>
    </w:p>
    <w:p w14:paraId="76B36FB2" w14:textId="77777777" w:rsidR="007D5218" w:rsidRDefault="00000000">
      <w:pPr>
        <w:pStyle w:val="documentulli"/>
        <w:numPr>
          <w:ilvl w:val="0"/>
          <w:numId w:val="1"/>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Improved office efficiency for brand sale events by approximately 20% by writing a program in Python to keep track of stock and sales using MySQL</w:t>
      </w:r>
    </w:p>
    <w:p w14:paraId="5CD0FEAB" w14:textId="77777777" w:rsidR="007D5218" w:rsidRDefault="00000000">
      <w:pPr>
        <w:pStyle w:val="documentulli"/>
        <w:numPr>
          <w:ilvl w:val="0"/>
          <w:numId w:val="1"/>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Assisted in organising packaging by dedicating staff to certain tasks and structuring the storage layout to make accessing items efficient.</w:t>
      </w:r>
    </w:p>
    <w:p w14:paraId="2C8A5816" w14:textId="77777777" w:rsidR="0023380D" w:rsidRDefault="0023380D">
      <w:pPr>
        <w:pStyle w:val="divdocumentsinglecolumn"/>
        <w:tabs>
          <w:tab w:val="right" w:pos="10886"/>
        </w:tabs>
        <w:spacing w:before="60" w:line="300" w:lineRule="atLeast"/>
        <w:rPr>
          <w:rStyle w:val="spanjobtitle"/>
          <w:rFonts w:ascii="Century Gothic" w:eastAsia="Century Gothic" w:hAnsi="Century Gothic" w:cs="Century Gothic"/>
          <w:sz w:val="22"/>
          <w:szCs w:val="22"/>
        </w:rPr>
      </w:pPr>
    </w:p>
    <w:p w14:paraId="58C6BB77" w14:textId="4CDF45EC" w:rsidR="007D5218" w:rsidRDefault="0023380D">
      <w:pPr>
        <w:pStyle w:val="divdocumentsinglecolumn"/>
        <w:tabs>
          <w:tab w:val="right" w:pos="10886"/>
        </w:tabs>
        <w:spacing w:before="60" w:line="300" w:lineRule="atLeast"/>
        <w:rPr>
          <w:rFonts w:ascii="Century Gothic" w:eastAsia="Century Gothic" w:hAnsi="Century Gothic" w:cs="Century Gothic"/>
          <w:color w:val="666666"/>
          <w:sz w:val="22"/>
          <w:szCs w:val="22"/>
        </w:rPr>
      </w:pPr>
      <w:r>
        <w:rPr>
          <w:rStyle w:val="spanjobtitle"/>
          <w:rFonts w:ascii="Century Gothic" w:eastAsia="Century Gothic" w:hAnsi="Century Gothic" w:cs="Century Gothic"/>
          <w:sz w:val="22"/>
          <w:szCs w:val="22"/>
        </w:rPr>
        <w:t>W</w:t>
      </w:r>
      <w:r w:rsidR="00000000">
        <w:rPr>
          <w:rStyle w:val="spanjobtitle"/>
          <w:rFonts w:ascii="Century Gothic" w:eastAsia="Century Gothic" w:hAnsi="Century Gothic" w:cs="Century Gothic"/>
          <w:sz w:val="22"/>
          <w:szCs w:val="22"/>
        </w:rPr>
        <w:t>aiter</w:t>
      </w:r>
      <w:r w:rsidR="00000000">
        <w:rPr>
          <w:rStyle w:val="singlecolumnspanpaddedlinenth-child1"/>
          <w:rFonts w:ascii="Century Gothic" w:eastAsia="Century Gothic" w:hAnsi="Century Gothic" w:cs="Century Gothic"/>
          <w:color w:val="666666"/>
          <w:sz w:val="22"/>
          <w:szCs w:val="22"/>
        </w:rPr>
        <w:t xml:space="preserve"> </w:t>
      </w:r>
      <w:r w:rsidR="00263364">
        <w:rPr>
          <w:rStyle w:val="datesWrapper"/>
          <w:rFonts w:ascii="Century Gothic" w:eastAsia="Century Gothic" w:hAnsi="Century Gothic" w:cs="Century Gothic"/>
          <w:color w:val="666666"/>
          <w:sz w:val="22"/>
          <w:szCs w:val="22"/>
        </w:rPr>
        <w:tab/>
      </w:r>
      <w:r w:rsidR="00000000">
        <w:rPr>
          <w:rStyle w:val="datesWrapper"/>
          <w:rFonts w:ascii="Century Gothic" w:eastAsia="Century Gothic" w:hAnsi="Century Gothic" w:cs="Century Gothic"/>
          <w:color w:val="666666"/>
          <w:sz w:val="22"/>
          <w:szCs w:val="22"/>
        </w:rPr>
        <w:t xml:space="preserve"> </w:t>
      </w:r>
      <w:r w:rsidR="00000000">
        <w:rPr>
          <w:rStyle w:val="spanjobdates"/>
          <w:rFonts w:ascii="Century Gothic" w:eastAsia="Century Gothic" w:hAnsi="Century Gothic" w:cs="Century Gothic"/>
          <w:sz w:val="22"/>
          <w:szCs w:val="22"/>
        </w:rPr>
        <w:t>Mar 2022</w:t>
      </w:r>
      <w:r w:rsidR="00000000">
        <w:rPr>
          <w:rStyle w:val="span"/>
          <w:rFonts w:ascii="Century Gothic" w:eastAsia="Century Gothic" w:hAnsi="Century Gothic" w:cs="Century Gothic"/>
          <w:color w:val="666666"/>
          <w:sz w:val="22"/>
          <w:szCs w:val="22"/>
        </w:rPr>
        <w:t xml:space="preserve"> - </w:t>
      </w:r>
      <w:r w:rsidR="00000000">
        <w:rPr>
          <w:rStyle w:val="spanjobdates"/>
          <w:rFonts w:ascii="Century Gothic" w:eastAsia="Century Gothic" w:hAnsi="Century Gothic" w:cs="Century Gothic"/>
          <w:sz w:val="22"/>
          <w:szCs w:val="22"/>
        </w:rPr>
        <w:t>Sep 2022</w:t>
      </w:r>
      <w:r w:rsidR="00000000">
        <w:rPr>
          <w:rStyle w:val="datesWrapper"/>
          <w:rFonts w:ascii="Century Gothic" w:eastAsia="Century Gothic" w:hAnsi="Century Gothic" w:cs="Century Gothic"/>
          <w:color w:val="666666"/>
          <w:sz w:val="22"/>
          <w:szCs w:val="22"/>
        </w:rPr>
        <w:t xml:space="preserve"> </w:t>
      </w:r>
    </w:p>
    <w:p w14:paraId="5B1299CC" w14:textId="77777777" w:rsidR="007D5218" w:rsidRDefault="00000000">
      <w:pPr>
        <w:pStyle w:val="spanpaddedline"/>
        <w:tabs>
          <w:tab w:val="right" w:pos="10886"/>
        </w:tabs>
        <w:spacing w:line="300" w:lineRule="atLeast"/>
        <w:rPr>
          <w:rFonts w:ascii="Century Gothic" w:eastAsia="Century Gothic" w:hAnsi="Century Gothic" w:cs="Century Gothic"/>
          <w:color w:val="666666"/>
          <w:sz w:val="22"/>
          <w:szCs w:val="22"/>
        </w:rPr>
      </w:pPr>
      <w:r>
        <w:rPr>
          <w:rStyle w:val="spancompanyname"/>
          <w:rFonts w:ascii="Century Gothic" w:eastAsia="Century Gothic" w:hAnsi="Century Gothic" w:cs="Century Gothic"/>
          <w:color w:val="666666"/>
          <w:sz w:val="22"/>
          <w:szCs w:val="22"/>
        </w:rPr>
        <w:t>Braza Restaurant</w:t>
      </w:r>
      <w:r>
        <w:rPr>
          <w:rFonts w:ascii="Century Gothic" w:eastAsia="Century Gothic" w:hAnsi="Century Gothic" w:cs="Century Gothic"/>
          <w:color w:val="666666"/>
          <w:sz w:val="22"/>
          <w:szCs w:val="22"/>
        </w:rPr>
        <w:t xml:space="preserve"> </w:t>
      </w:r>
      <w:r>
        <w:rPr>
          <w:rStyle w:val="datesWrapper"/>
          <w:rFonts w:ascii="Century Gothic" w:eastAsia="Century Gothic" w:hAnsi="Century Gothic" w:cs="Century Gothic"/>
          <w:color w:val="666666"/>
          <w:sz w:val="22"/>
          <w:szCs w:val="22"/>
        </w:rPr>
        <w:tab/>
        <w:t xml:space="preserve"> </w:t>
      </w:r>
    </w:p>
    <w:p w14:paraId="73A31194" w14:textId="77777777" w:rsidR="007D5218" w:rsidRDefault="00000000">
      <w:pPr>
        <w:pStyle w:val="documentulli"/>
        <w:numPr>
          <w:ilvl w:val="0"/>
          <w:numId w:val="2"/>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Effectively prioritized tables in high-stress environments, ensuring superior client satisfaction</w:t>
      </w:r>
    </w:p>
    <w:p w14:paraId="51E65F3D" w14:textId="77777777" w:rsidR="007D5218" w:rsidRDefault="00000000">
      <w:pPr>
        <w:pStyle w:val="documentulli"/>
        <w:numPr>
          <w:ilvl w:val="0"/>
          <w:numId w:val="2"/>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This led to a 15% boost in overall customer contentment</w:t>
      </w:r>
    </w:p>
    <w:p w14:paraId="0DE08666" w14:textId="77777777" w:rsidR="007D5218" w:rsidRDefault="00000000">
      <w:pPr>
        <w:pStyle w:val="documentulli"/>
        <w:numPr>
          <w:ilvl w:val="0"/>
          <w:numId w:val="2"/>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Demonstrated effective communication with clients, for example being called upon to de-escalate customer tensions and drive promotion/sale of new items</w:t>
      </w:r>
    </w:p>
    <w:p w14:paraId="7990A55B" w14:textId="77777777" w:rsidR="007D5218" w:rsidRDefault="00000000">
      <w:pPr>
        <w:pStyle w:val="documentulli"/>
        <w:numPr>
          <w:ilvl w:val="0"/>
          <w:numId w:val="2"/>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Led and organised a team of 4 waiters resourcefully during peak hours.</w:t>
      </w:r>
    </w:p>
    <w:p w14:paraId="41B7C8FE" w14:textId="77777777" w:rsidR="0023380D" w:rsidRDefault="0023380D">
      <w:pPr>
        <w:pStyle w:val="divdocumentsinglecolumn"/>
        <w:tabs>
          <w:tab w:val="right" w:pos="10886"/>
        </w:tabs>
        <w:spacing w:before="60" w:line="300" w:lineRule="atLeast"/>
        <w:rPr>
          <w:rStyle w:val="spanjobtitle"/>
          <w:rFonts w:ascii="Century Gothic" w:eastAsia="Century Gothic" w:hAnsi="Century Gothic" w:cs="Century Gothic"/>
          <w:sz w:val="22"/>
          <w:szCs w:val="22"/>
        </w:rPr>
      </w:pPr>
    </w:p>
    <w:p w14:paraId="3D249E01" w14:textId="42A68FDD" w:rsidR="007D5218" w:rsidRDefault="00000000">
      <w:pPr>
        <w:pStyle w:val="divdocumentsinglecolumn"/>
        <w:tabs>
          <w:tab w:val="right" w:pos="10886"/>
        </w:tabs>
        <w:spacing w:before="60" w:line="300" w:lineRule="atLeast"/>
        <w:rPr>
          <w:rFonts w:ascii="Century Gothic" w:eastAsia="Century Gothic" w:hAnsi="Century Gothic" w:cs="Century Gothic"/>
          <w:color w:val="666666"/>
          <w:sz w:val="22"/>
          <w:szCs w:val="22"/>
        </w:rPr>
      </w:pPr>
      <w:r>
        <w:rPr>
          <w:rStyle w:val="spanjobtitle"/>
          <w:rFonts w:ascii="Century Gothic" w:eastAsia="Century Gothic" w:hAnsi="Century Gothic" w:cs="Century Gothic"/>
          <w:sz w:val="22"/>
          <w:szCs w:val="22"/>
        </w:rPr>
        <w:t>Junior IT Technician</w:t>
      </w:r>
      <w:r>
        <w:rPr>
          <w:rStyle w:val="singlecolumnspanpaddedlinenth-child1"/>
          <w:rFonts w:ascii="Century Gothic" w:eastAsia="Century Gothic" w:hAnsi="Century Gothic" w:cs="Century Gothic"/>
          <w:color w:val="666666"/>
          <w:sz w:val="22"/>
          <w:szCs w:val="22"/>
        </w:rPr>
        <w:t xml:space="preserve"> </w:t>
      </w:r>
      <w:r w:rsidR="00263364">
        <w:rPr>
          <w:rStyle w:val="datesWrapper"/>
          <w:rFonts w:ascii="Century Gothic" w:eastAsia="Century Gothic" w:hAnsi="Century Gothic" w:cs="Century Gothic"/>
          <w:color w:val="666666"/>
          <w:sz w:val="22"/>
          <w:szCs w:val="22"/>
        </w:rPr>
        <w:tab/>
      </w:r>
      <w:r>
        <w:rPr>
          <w:rStyle w:val="spanjobdates"/>
          <w:rFonts w:ascii="Century Gothic" w:eastAsia="Century Gothic" w:hAnsi="Century Gothic" w:cs="Century Gothic"/>
          <w:sz w:val="22"/>
          <w:szCs w:val="22"/>
        </w:rPr>
        <w:t>Jul 2018</w:t>
      </w:r>
      <w:r>
        <w:rPr>
          <w:rStyle w:val="span"/>
          <w:rFonts w:ascii="Century Gothic" w:eastAsia="Century Gothic" w:hAnsi="Century Gothic" w:cs="Century Gothic"/>
          <w:color w:val="666666"/>
          <w:sz w:val="22"/>
          <w:szCs w:val="22"/>
        </w:rPr>
        <w:t xml:space="preserve"> - </w:t>
      </w:r>
      <w:r>
        <w:rPr>
          <w:rStyle w:val="spanjobdates"/>
          <w:rFonts w:ascii="Century Gothic" w:eastAsia="Century Gothic" w:hAnsi="Century Gothic" w:cs="Century Gothic"/>
          <w:sz w:val="22"/>
          <w:szCs w:val="22"/>
        </w:rPr>
        <w:t>Jul 2018</w:t>
      </w:r>
      <w:r>
        <w:rPr>
          <w:rStyle w:val="datesWrapper"/>
          <w:rFonts w:ascii="Century Gothic" w:eastAsia="Century Gothic" w:hAnsi="Century Gothic" w:cs="Century Gothic"/>
          <w:color w:val="666666"/>
          <w:sz w:val="22"/>
          <w:szCs w:val="22"/>
        </w:rPr>
        <w:t xml:space="preserve"> </w:t>
      </w:r>
    </w:p>
    <w:p w14:paraId="40CE4F46" w14:textId="77777777" w:rsidR="007D5218" w:rsidRDefault="00000000">
      <w:pPr>
        <w:pStyle w:val="spanpaddedline"/>
        <w:tabs>
          <w:tab w:val="right" w:pos="10886"/>
        </w:tabs>
        <w:spacing w:line="300" w:lineRule="atLeast"/>
        <w:rPr>
          <w:rFonts w:ascii="Century Gothic" w:eastAsia="Century Gothic" w:hAnsi="Century Gothic" w:cs="Century Gothic"/>
          <w:color w:val="666666"/>
          <w:sz w:val="22"/>
          <w:szCs w:val="22"/>
        </w:rPr>
      </w:pPr>
      <w:r>
        <w:rPr>
          <w:rStyle w:val="spancompanyname"/>
          <w:rFonts w:ascii="Century Gothic" w:eastAsia="Century Gothic" w:hAnsi="Century Gothic" w:cs="Century Gothic"/>
          <w:color w:val="666666"/>
          <w:sz w:val="22"/>
          <w:szCs w:val="22"/>
        </w:rPr>
        <w:t>Elevate</w:t>
      </w:r>
      <w:r>
        <w:rPr>
          <w:rFonts w:ascii="Century Gothic" w:eastAsia="Century Gothic" w:hAnsi="Century Gothic" w:cs="Century Gothic"/>
          <w:color w:val="666666"/>
          <w:sz w:val="22"/>
          <w:szCs w:val="22"/>
        </w:rPr>
        <w:t xml:space="preserve"> </w:t>
      </w:r>
      <w:r>
        <w:rPr>
          <w:rStyle w:val="datesWrapper"/>
          <w:rFonts w:ascii="Century Gothic" w:eastAsia="Century Gothic" w:hAnsi="Century Gothic" w:cs="Century Gothic"/>
          <w:color w:val="666666"/>
          <w:sz w:val="22"/>
          <w:szCs w:val="22"/>
        </w:rPr>
        <w:tab/>
        <w:t xml:space="preserve"> </w:t>
      </w:r>
    </w:p>
    <w:p w14:paraId="45C41223" w14:textId="77777777" w:rsidR="007D5218" w:rsidRDefault="00000000">
      <w:pPr>
        <w:pStyle w:val="documentulli"/>
        <w:numPr>
          <w:ilvl w:val="0"/>
          <w:numId w:val="3"/>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Resolved Technical issues for office staff, including file recovery after crashes and setting up new workstations to enhance productivity</w:t>
      </w:r>
    </w:p>
    <w:p w14:paraId="0DF89D2A" w14:textId="77777777" w:rsidR="007D5218" w:rsidRDefault="00000000">
      <w:pPr>
        <w:pStyle w:val="documentulli"/>
        <w:numPr>
          <w:ilvl w:val="0"/>
          <w:numId w:val="3"/>
        </w:numPr>
        <w:spacing w:line="30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Produced reports on data inconsistencies and technical resolutions, this included documenting workstation specifications and software or unaccounted expenses.</w:t>
      </w:r>
    </w:p>
    <w:p w14:paraId="15B1FC92" w14:textId="3C7AC141" w:rsidR="007D5218" w:rsidRDefault="009430EF">
      <w:pPr>
        <w:pStyle w:val="divdocumentdivsectiontitle"/>
        <w:spacing w:before="160" w:after="30"/>
        <w:rPr>
          <w:rFonts w:ascii="Century Gothic" w:eastAsia="Century Gothic" w:hAnsi="Century Gothic" w:cs="Century Gothic"/>
          <w:b/>
          <w:bCs/>
        </w:rPr>
      </w:pPr>
      <w:r>
        <w:rPr>
          <w:rFonts w:ascii="Century Gothic" w:eastAsia="Century Gothic" w:hAnsi="Century Gothic" w:cs="Century Gothic"/>
          <w:b/>
          <w:bCs/>
        </w:rPr>
        <w:t>Technical skills</w:t>
      </w:r>
    </w:p>
    <w:tbl>
      <w:tblPr>
        <w:tblStyle w:val="divdocumenttable"/>
        <w:tblW w:w="0" w:type="auto"/>
        <w:tblCellSpacing w:w="15" w:type="dxa"/>
        <w:tblLayout w:type="fixed"/>
        <w:tblCellMar>
          <w:left w:w="0" w:type="dxa"/>
          <w:right w:w="0" w:type="dxa"/>
        </w:tblCellMar>
        <w:tblLook w:val="05E0" w:firstRow="1" w:lastRow="1" w:firstColumn="1" w:lastColumn="1" w:noHBand="0" w:noVBand="1"/>
      </w:tblPr>
      <w:tblGrid>
        <w:gridCol w:w="5498"/>
        <w:gridCol w:w="5498"/>
      </w:tblGrid>
      <w:tr w:rsidR="007D5218" w14:paraId="0B1E3CFF" w14:textId="77777777">
        <w:trPr>
          <w:tblCellSpacing w:w="15" w:type="dxa"/>
        </w:trPr>
        <w:tc>
          <w:tcPr>
            <w:tcW w:w="5453" w:type="dxa"/>
            <w:tcMar>
              <w:top w:w="0" w:type="dxa"/>
              <w:left w:w="0" w:type="dxa"/>
              <w:bottom w:w="0" w:type="dxa"/>
              <w:right w:w="0" w:type="dxa"/>
            </w:tcMar>
            <w:hideMark/>
          </w:tcPr>
          <w:p w14:paraId="68333C3C" w14:textId="77777777" w:rsidR="007D5218" w:rsidRDefault="00000000">
            <w:pPr>
              <w:pStyle w:val="documentulli"/>
              <w:numPr>
                <w:ilvl w:val="0"/>
                <w:numId w:val="4"/>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Python, Java, C++, CSS, HTML, PHP, SQL, JavaScript</w:t>
            </w:r>
          </w:p>
          <w:p w14:paraId="109AC9C7" w14:textId="77777777" w:rsidR="007D5218" w:rsidRDefault="00000000">
            <w:pPr>
              <w:pStyle w:val="documentulli"/>
              <w:numPr>
                <w:ilvl w:val="0"/>
                <w:numId w:val="4"/>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Linux, Windows</w:t>
            </w:r>
          </w:p>
        </w:tc>
        <w:tc>
          <w:tcPr>
            <w:tcW w:w="5453" w:type="dxa"/>
            <w:tcBorders>
              <w:left w:val="single" w:sz="8" w:space="0" w:color="FEFDFD"/>
            </w:tcBorders>
            <w:tcMar>
              <w:top w:w="0" w:type="dxa"/>
              <w:left w:w="0" w:type="dxa"/>
              <w:bottom w:w="0" w:type="dxa"/>
              <w:right w:w="0" w:type="dxa"/>
            </w:tcMar>
            <w:hideMark/>
          </w:tcPr>
          <w:p w14:paraId="1D3B9410" w14:textId="77777777" w:rsidR="007D5218" w:rsidRDefault="00000000">
            <w:pPr>
              <w:pStyle w:val="documentulli"/>
              <w:numPr>
                <w:ilvl w:val="0"/>
                <w:numId w:val="5"/>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Anaconda, Visual Studio, VS Code, IntelliJ, Git, Google Cloud Platform, AWS, Jupyter Notebooks, Spyder, Apache, MySQL, Oracle VirtualBox</w:t>
            </w:r>
          </w:p>
          <w:p w14:paraId="11ABE934" w14:textId="0AB4B6FB" w:rsidR="007D5218" w:rsidRDefault="00000000">
            <w:pPr>
              <w:pStyle w:val="documentulli"/>
              <w:numPr>
                <w:ilvl w:val="0"/>
                <w:numId w:val="5"/>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Tkinter, Pandas, SciPy, NumPy, </w:t>
            </w:r>
            <w:r w:rsidR="00263364">
              <w:rPr>
                <w:rFonts w:ascii="Century Gothic" w:eastAsia="Century Gothic" w:hAnsi="Century Gothic" w:cs="Century Gothic"/>
                <w:sz w:val="22"/>
                <w:szCs w:val="22"/>
              </w:rPr>
              <w:t>Matplotlib</w:t>
            </w:r>
          </w:p>
        </w:tc>
      </w:tr>
    </w:tbl>
    <w:p w14:paraId="6E526D2A" w14:textId="77777777" w:rsidR="0023380D" w:rsidRDefault="0023380D">
      <w:pPr>
        <w:pStyle w:val="divdocumentdivsectiontitle"/>
        <w:spacing w:before="160" w:after="30"/>
        <w:rPr>
          <w:rFonts w:ascii="Century Gothic" w:eastAsia="Century Gothic" w:hAnsi="Century Gothic" w:cs="Century Gothic"/>
          <w:b/>
          <w:bCs/>
        </w:rPr>
      </w:pPr>
    </w:p>
    <w:p w14:paraId="18A48983" w14:textId="77777777" w:rsidR="0023380D" w:rsidRDefault="0023380D">
      <w:pPr>
        <w:pStyle w:val="divdocumentdivsectiontitle"/>
        <w:spacing w:before="160" w:after="30"/>
        <w:rPr>
          <w:rFonts w:eastAsia="Century Gothic"/>
        </w:rPr>
      </w:pPr>
    </w:p>
    <w:p w14:paraId="4F7B24E9" w14:textId="77777777" w:rsidR="0023380D" w:rsidRDefault="0023380D">
      <w:pPr>
        <w:pStyle w:val="divdocumentdivsectiontitle"/>
        <w:spacing w:before="160" w:after="30"/>
        <w:rPr>
          <w:rFonts w:eastAsia="Century Gothic"/>
        </w:rPr>
      </w:pPr>
    </w:p>
    <w:p w14:paraId="2216B298" w14:textId="7B3C32F0" w:rsidR="007D5218" w:rsidRDefault="00263364">
      <w:pPr>
        <w:pStyle w:val="divdocumentdivsectiontitle"/>
        <w:spacing w:before="160" w:after="30"/>
        <w:rPr>
          <w:rFonts w:ascii="Century Gothic" w:eastAsia="Century Gothic" w:hAnsi="Century Gothic" w:cs="Century Gothic"/>
          <w:b/>
          <w:bCs/>
        </w:rPr>
      </w:pPr>
      <w:r>
        <w:rPr>
          <w:rFonts w:ascii="Century Gothic" w:eastAsia="Century Gothic" w:hAnsi="Century Gothic" w:cs="Century Gothic"/>
          <w:b/>
          <w:bCs/>
        </w:rPr>
        <w:t>Education</w:t>
      </w:r>
    </w:p>
    <w:tbl>
      <w:tblPr>
        <w:tblStyle w:val="documentdisptable"/>
        <w:tblW w:w="10900" w:type="dxa"/>
        <w:tblCellSpacing w:w="0" w:type="dxa"/>
        <w:tblCellMar>
          <w:left w:w="0" w:type="dxa"/>
          <w:right w:w="0" w:type="dxa"/>
        </w:tblCellMar>
        <w:tblLook w:val="05E0" w:firstRow="1" w:lastRow="1" w:firstColumn="1" w:lastColumn="1" w:noHBand="0" w:noVBand="1"/>
      </w:tblPr>
      <w:tblGrid>
        <w:gridCol w:w="8900"/>
        <w:gridCol w:w="2000"/>
      </w:tblGrid>
      <w:tr w:rsidR="007D5218" w14:paraId="19C9B8A4" w14:textId="77777777">
        <w:trPr>
          <w:tblCellSpacing w:w="0" w:type="dxa"/>
        </w:trPr>
        <w:tc>
          <w:tcPr>
            <w:tcW w:w="0" w:type="auto"/>
            <w:tcMar>
              <w:top w:w="0" w:type="dxa"/>
              <w:left w:w="0" w:type="dxa"/>
              <w:bottom w:w="0" w:type="dxa"/>
              <w:right w:w="200" w:type="dxa"/>
            </w:tcMar>
            <w:vAlign w:val="bottom"/>
            <w:hideMark/>
          </w:tcPr>
          <w:p w14:paraId="5BCE2E49" w14:textId="4A71D936" w:rsidR="007D5218" w:rsidRDefault="00000000">
            <w:pPr>
              <w:rPr>
                <w:rFonts w:ascii="Century Gothic" w:eastAsia="Century Gothic" w:hAnsi="Century Gothic" w:cs="Century Gothic"/>
                <w:color w:val="666666"/>
                <w:sz w:val="22"/>
                <w:szCs w:val="22"/>
              </w:rPr>
            </w:pPr>
            <w:r>
              <w:rPr>
                <w:rStyle w:val="spandegree"/>
                <w:rFonts w:ascii="Century Gothic" w:eastAsia="Century Gothic" w:hAnsi="Century Gothic" w:cs="Century Gothic"/>
                <w:sz w:val="22"/>
                <w:szCs w:val="22"/>
              </w:rPr>
              <w:t xml:space="preserve">First Class </w:t>
            </w:r>
            <w:r w:rsidR="00263364">
              <w:rPr>
                <w:rStyle w:val="spandegree"/>
                <w:rFonts w:ascii="Century Gothic" w:eastAsia="Century Gothic" w:hAnsi="Century Gothic" w:cs="Century Gothic"/>
                <w:sz w:val="22"/>
                <w:szCs w:val="22"/>
              </w:rPr>
              <w:t>bachelor’s degree in computer science</w:t>
            </w:r>
            <w:r w:rsidR="00AA00FD">
              <w:rPr>
                <w:rStyle w:val="spandegree"/>
                <w:rFonts w:ascii="Century Gothic" w:eastAsia="Century Gothic" w:hAnsi="Century Gothic" w:cs="Century Gothic"/>
                <w:sz w:val="22"/>
                <w:szCs w:val="22"/>
              </w:rPr>
              <w:t xml:space="preserve"> – City University London</w:t>
            </w:r>
          </w:p>
        </w:tc>
        <w:tc>
          <w:tcPr>
            <w:tcW w:w="2000" w:type="dxa"/>
            <w:tcMar>
              <w:top w:w="0" w:type="dxa"/>
              <w:left w:w="0" w:type="dxa"/>
              <w:bottom w:w="0" w:type="dxa"/>
              <w:right w:w="0" w:type="dxa"/>
            </w:tcMar>
            <w:hideMark/>
          </w:tcPr>
          <w:p w14:paraId="0FD281C9" w14:textId="77777777" w:rsidR="007D5218" w:rsidRDefault="007D5218">
            <w:pPr>
              <w:jc w:val="right"/>
              <w:rPr>
                <w:rStyle w:val="documentdisptabledegreepad"/>
                <w:rFonts w:ascii="Century Gothic" w:eastAsia="Century Gothic" w:hAnsi="Century Gothic" w:cs="Century Gothic"/>
                <w:color w:val="666666"/>
                <w:sz w:val="22"/>
                <w:szCs w:val="22"/>
              </w:rPr>
            </w:pPr>
          </w:p>
        </w:tc>
      </w:tr>
    </w:tbl>
    <w:p w14:paraId="6ABD1D07" w14:textId="31404272" w:rsidR="007D5218" w:rsidRDefault="00263364">
      <w:pPr>
        <w:pStyle w:val="divdocumentdivsectiontitle"/>
        <w:spacing w:before="160" w:after="30"/>
        <w:rPr>
          <w:rFonts w:ascii="Century Gothic" w:eastAsia="Century Gothic" w:hAnsi="Century Gothic" w:cs="Century Gothic"/>
          <w:b/>
          <w:bCs/>
        </w:rPr>
      </w:pPr>
      <w:r>
        <w:rPr>
          <w:rFonts w:ascii="Century Gothic" w:eastAsia="Century Gothic" w:hAnsi="Century Gothic" w:cs="Century Gothic"/>
          <w:b/>
          <w:bCs/>
        </w:rPr>
        <w:t>Project and achievements</w:t>
      </w:r>
    </w:p>
    <w:p w14:paraId="740F913F" w14:textId="77777777" w:rsidR="007D5218" w:rsidRDefault="00000000">
      <w:pPr>
        <w:pStyle w:val="documentulli"/>
        <w:numPr>
          <w:ilvl w:val="0"/>
          <w:numId w:val="6"/>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Cloud-based web application, PHP, JavaScript, SQL, HTML, CSS, AWS (S2, EC2)</w:t>
      </w:r>
    </w:p>
    <w:p w14:paraId="144419D2" w14:textId="77777777" w:rsidR="007D5218" w:rsidRDefault="00000000">
      <w:pPr>
        <w:pStyle w:val="documentulli"/>
        <w:numPr>
          <w:ilvl w:val="0"/>
          <w:numId w:val="6"/>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Using AI models to predict property value, Python (Pandas, scikit-learn, NumPy, Matplotlib)</w:t>
      </w:r>
    </w:p>
    <w:p w14:paraId="139F518D" w14:textId="77777777" w:rsidR="007D5218" w:rsidRDefault="00000000">
      <w:pPr>
        <w:pStyle w:val="documentulli"/>
        <w:numPr>
          <w:ilvl w:val="0"/>
          <w:numId w:val="6"/>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Educational Tool, Python (Tkinter, csv)</w:t>
      </w:r>
    </w:p>
    <w:p w14:paraId="620853E7" w14:textId="77777777" w:rsidR="007D5218" w:rsidRDefault="00000000">
      <w:pPr>
        <w:pStyle w:val="documentulli"/>
        <w:numPr>
          <w:ilvl w:val="0"/>
          <w:numId w:val="6"/>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2D Platformer, Java</w:t>
      </w:r>
    </w:p>
    <w:p w14:paraId="7487C245" w14:textId="2466BEE0" w:rsidR="007D5218" w:rsidRDefault="00263364">
      <w:pPr>
        <w:pStyle w:val="documentulli"/>
        <w:numPr>
          <w:ilvl w:val="0"/>
          <w:numId w:val="6"/>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Code Academy</w:t>
      </w:r>
    </w:p>
    <w:p w14:paraId="1734CCDA" w14:textId="77777777" w:rsidR="007D5218" w:rsidRDefault="00000000">
      <w:pPr>
        <w:pStyle w:val="documentulli"/>
        <w:numPr>
          <w:ilvl w:val="0"/>
          <w:numId w:val="6"/>
        </w:numPr>
        <w:spacing w:line="30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Java Boot-camp</w:t>
      </w:r>
    </w:p>
    <w:sectPr w:rsidR="007D5218">
      <w:pgSz w:w="11906" w:h="16838"/>
      <w:pgMar w:top="500" w:right="500" w:bottom="50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74465D5E-AFEF-48F6-8330-BA9983ADFF33}"/>
    <w:embedBold r:id="rId2" w:fontKey="{3819567E-EEB8-43AF-A9F1-CCC142606C5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B94C300">
      <w:start w:val="1"/>
      <w:numFmt w:val="bullet"/>
      <w:lvlText w:val=""/>
      <w:lvlJc w:val="left"/>
      <w:pPr>
        <w:ind w:left="720" w:hanging="360"/>
      </w:pPr>
      <w:rPr>
        <w:rFonts w:ascii="Symbol" w:hAnsi="Symbol"/>
      </w:rPr>
    </w:lvl>
    <w:lvl w:ilvl="1" w:tplc="57F60BEA">
      <w:start w:val="1"/>
      <w:numFmt w:val="bullet"/>
      <w:lvlText w:val="o"/>
      <w:lvlJc w:val="left"/>
      <w:pPr>
        <w:tabs>
          <w:tab w:val="num" w:pos="1440"/>
        </w:tabs>
        <w:ind w:left="1440" w:hanging="360"/>
      </w:pPr>
      <w:rPr>
        <w:rFonts w:ascii="Courier New" w:hAnsi="Courier New"/>
      </w:rPr>
    </w:lvl>
    <w:lvl w:ilvl="2" w:tplc="5182693C">
      <w:start w:val="1"/>
      <w:numFmt w:val="bullet"/>
      <w:lvlText w:val=""/>
      <w:lvlJc w:val="left"/>
      <w:pPr>
        <w:tabs>
          <w:tab w:val="num" w:pos="2160"/>
        </w:tabs>
        <w:ind w:left="2160" w:hanging="360"/>
      </w:pPr>
      <w:rPr>
        <w:rFonts w:ascii="Wingdings" w:hAnsi="Wingdings"/>
      </w:rPr>
    </w:lvl>
    <w:lvl w:ilvl="3" w:tplc="850EDBBE">
      <w:start w:val="1"/>
      <w:numFmt w:val="bullet"/>
      <w:lvlText w:val=""/>
      <w:lvlJc w:val="left"/>
      <w:pPr>
        <w:tabs>
          <w:tab w:val="num" w:pos="2880"/>
        </w:tabs>
        <w:ind w:left="2880" w:hanging="360"/>
      </w:pPr>
      <w:rPr>
        <w:rFonts w:ascii="Symbol" w:hAnsi="Symbol"/>
      </w:rPr>
    </w:lvl>
    <w:lvl w:ilvl="4" w:tplc="B6C2D0F6">
      <w:start w:val="1"/>
      <w:numFmt w:val="bullet"/>
      <w:lvlText w:val="o"/>
      <w:lvlJc w:val="left"/>
      <w:pPr>
        <w:tabs>
          <w:tab w:val="num" w:pos="3600"/>
        </w:tabs>
        <w:ind w:left="3600" w:hanging="360"/>
      </w:pPr>
      <w:rPr>
        <w:rFonts w:ascii="Courier New" w:hAnsi="Courier New"/>
      </w:rPr>
    </w:lvl>
    <w:lvl w:ilvl="5" w:tplc="169E12EE">
      <w:start w:val="1"/>
      <w:numFmt w:val="bullet"/>
      <w:lvlText w:val=""/>
      <w:lvlJc w:val="left"/>
      <w:pPr>
        <w:tabs>
          <w:tab w:val="num" w:pos="4320"/>
        </w:tabs>
        <w:ind w:left="4320" w:hanging="360"/>
      </w:pPr>
      <w:rPr>
        <w:rFonts w:ascii="Wingdings" w:hAnsi="Wingdings"/>
      </w:rPr>
    </w:lvl>
    <w:lvl w:ilvl="6" w:tplc="7870F12E">
      <w:start w:val="1"/>
      <w:numFmt w:val="bullet"/>
      <w:lvlText w:val=""/>
      <w:lvlJc w:val="left"/>
      <w:pPr>
        <w:tabs>
          <w:tab w:val="num" w:pos="5040"/>
        </w:tabs>
        <w:ind w:left="5040" w:hanging="360"/>
      </w:pPr>
      <w:rPr>
        <w:rFonts w:ascii="Symbol" w:hAnsi="Symbol"/>
      </w:rPr>
    </w:lvl>
    <w:lvl w:ilvl="7" w:tplc="FB2C9458">
      <w:start w:val="1"/>
      <w:numFmt w:val="bullet"/>
      <w:lvlText w:val="o"/>
      <w:lvlJc w:val="left"/>
      <w:pPr>
        <w:tabs>
          <w:tab w:val="num" w:pos="5760"/>
        </w:tabs>
        <w:ind w:left="5760" w:hanging="360"/>
      </w:pPr>
      <w:rPr>
        <w:rFonts w:ascii="Courier New" w:hAnsi="Courier New"/>
      </w:rPr>
    </w:lvl>
    <w:lvl w:ilvl="8" w:tplc="9A821D3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C5AF066">
      <w:start w:val="1"/>
      <w:numFmt w:val="bullet"/>
      <w:lvlText w:val=""/>
      <w:lvlJc w:val="left"/>
      <w:pPr>
        <w:ind w:left="720" w:hanging="360"/>
      </w:pPr>
      <w:rPr>
        <w:rFonts w:ascii="Symbol" w:hAnsi="Symbol"/>
      </w:rPr>
    </w:lvl>
    <w:lvl w:ilvl="1" w:tplc="F96AE5D2">
      <w:start w:val="1"/>
      <w:numFmt w:val="bullet"/>
      <w:lvlText w:val="o"/>
      <w:lvlJc w:val="left"/>
      <w:pPr>
        <w:tabs>
          <w:tab w:val="num" w:pos="1440"/>
        </w:tabs>
        <w:ind w:left="1440" w:hanging="360"/>
      </w:pPr>
      <w:rPr>
        <w:rFonts w:ascii="Courier New" w:hAnsi="Courier New"/>
      </w:rPr>
    </w:lvl>
    <w:lvl w:ilvl="2" w:tplc="2F6CCCB0">
      <w:start w:val="1"/>
      <w:numFmt w:val="bullet"/>
      <w:lvlText w:val=""/>
      <w:lvlJc w:val="left"/>
      <w:pPr>
        <w:tabs>
          <w:tab w:val="num" w:pos="2160"/>
        </w:tabs>
        <w:ind w:left="2160" w:hanging="360"/>
      </w:pPr>
      <w:rPr>
        <w:rFonts w:ascii="Wingdings" w:hAnsi="Wingdings"/>
      </w:rPr>
    </w:lvl>
    <w:lvl w:ilvl="3" w:tplc="2E48EF86">
      <w:start w:val="1"/>
      <w:numFmt w:val="bullet"/>
      <w:lvlText w:val=""/>
      <w:lvlJc w:val="left"/>
      <w:pPr>
        <w:tabs>
          <w:tab w:val="num" w:pos="2880"/>
        </w:tabs>
        <w:ind w:left="2880" w:hanging="360"/>
      </w:pPr>
      <w:rPr>
        <w:rFonts w:ascii="Symbol" w:hAnsi="Symbol"/>
      </w:rPr>
    </w:lvl>
    <w:lvl w:ilvl="4" w:tplc="665C4208">
      <w:start w:val="1"/>
      <w:numFmt w:val="bullet"/>
      <w:lvlText w:val="o"/>
      <w:lvlJc w:val="left"/>
      <w:pPr>
        <w:tabs>
          <w:tab w:val="num" w:pos="3600"/>
        </w:tabs>
        <w:ind w:left="3600" w:hanging="360"/>
      </w:pPr>
      <w:rPr>
        <w:rFonts w:ascii="Courier New" w:hAnsi="Courier New"/>
      </w:rPr>
    </w:lvl>
    <w:lvl w:ilvl="5" w:tplc="A128EF04">
      <w:start w:val="1"/>
      <w:numFmt w:val="bullet"/>
      <w:lvlText w:val=""/>
      <w:lvlJc w:val="left"/>
      <w:pPr>
        <w:tabs>
          <w:tab w:val="num" w:pos="4320"/>
        </w:tabs>
        <w:ind w:left="4320" w:hanging="360"/>
      </w:pPr>
      <w:rPr>
        <w:rFonts w:ascii="Wingdings" w:hAnsi="Wingdings"/>
      </w:rPr>
    </w:lvl>
    <w:lvl w:ilvl="6" w:tplc="1A8E1770">
      <w:start w:val="1"/>
      <w:numFmt w:val="bullet"/>
      <w:lvlText w:val=""/>
      <w:lvlJc w:val="left"/>
      <w:pPr>
        <w:tabs>
          <w:tab w:val="num" w:pos="5040"/>
        </w:tabs>
        <w:ind w:left="5040" w:hanging="360"/>
      </w:pPr>
      <w:rPr>
        <w:rFonts w:ascii="Symbol" w:hAnsi="Symbol"/>
      </w:rPr>
    </w:lvl>
    <w:lvl w:ilvl="7" w:tplc="9796CD72">
      <w:start w:val="1"/>
      <w:numFmt w:val="bullet"/>
      <w:lvlText w:val="o"/>
      <w:lvlJc w:val="left"/>
      <w:pPr>
        <w:tabs>
          <w:tab w:val="num" w:pos="5760"/>
        </w:tabs>
        <w:ind w:left="5760" w:hanging="360"/>
      </w:pPr>
      <w:rPr>
        <w:rFonts w:ascii="Courier New" w:hAnsi="Courier New"/>
      </w:rPr>
    </w:lvl>
    <w:lvl w:ilvl="8" w:tplc="41D4C86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D02B6FE">
      <w:start w:val="1"/>
      <w:numFmt w:val="bullet"/>
      <w:lvlText w:val=""/>
      <w:lvlJc w:val="left"/>
      <w:pPr>
        <w:ind w:left="720" w:hanging="360"/>
      </w:pPr>
      <w:rPr>
        <w:rFonts w:ascii="Symbol" w:hAnsi="Symbol"/>
      </w:rPr>
    </w:lvl>
    <w:lvl w:ilvl="1" w:tplc="E2BCE654">
      <w:start w:val="1"/>
      <w:numFmt w:val="bullet"/>
      <w:lvlText w:val="o"/>
      <w:lvlJc w:val="left"/>
      <w:pPr>
        <w:tabs>
          <w:tab w:val="num" w:pos="1440"/>
        </w:tabs>
        <w:ind w:left="1440" w:hanging="360"/>
      </w:pPr>
      <w:rPr>
        <w:rFonts w:ascii="Courier New" w:hAnsi="Courier New"/>
      </w:rPr>
    </w:lvl>
    <w:lvl w:ilvl="2" w:tplc="E90AD872">
      <w:start w:val="1"/>
      <w:numFmt w:val="bullet"/>
      <w:lvlText w:val=""/>
      <w:lvlJc w:val="left"/>
      <w:pPr>
        <w:tabs>
          <w:tab w:val="num" w:pos="2160"/>
        </w:tabs>
        <w:ind w:left="2160" w:hanging="360"/>
      </w:pPr>
      <w:rPr>
        <w:rFonts w:ascii="Wingdings" w:hAnsi="Wingdings"/>
      </w:rPr>
    </w:lvl>
    <w:lvl w:ilvl="3" w:tplc="2E327B58">
      <w:start w:val="1"/>
      <w:numFmt w:val="bullet"/>
      <w:lvlText w:val=""/>
      <w:lvlJc w:val="left"/>
      <w:pPr>
        <w:tabs>
          <w:tab w:val="num" w:pos="2880"/>
        </w:tabs>
        <w:ind w:left="2880" w:hanging="360"/>
      </w:pPr>
      <w:rPr>
        <w:rFonts w:ascii="Symbol" w:hAnsi="Symbol"/>
      </w:rPr>
    </w:lvl>
    <w:lvl w:ilvl="4" w:tplc="75F26704">
      <w:start w:val="1"/>
      <w:numFmt w:val="bullet"/>
      <w:lvlText w:val="o"/>
      <w:lvlJc w:val="left"/>
      <w:pPr>
        <w:tabs>
          <w:tab w:val="num" w:pos="3600"/>
        </w:tabs>
        <w:ind w:left="3600" w:hanging="360"/>
      </w:pPr>
      <w:rPr>
        <w:rFonts w:ascii="Courier New" w:hAnsi="Courier New"/>
      </w:rPr>
    </w:lvl>
    <w:lvl w:ilvl="5" w:tplc="5E565DEC">
      <w:start w:val="1"/>
      <w:numFmt w:val="bullet"/>
      <w:lvlText w:val=""/>
      <w:lvlJc w:val="left"/>
      <w:pPr>
        <w:tabs>
          <w:tab w:val="num" w:pos="4320"/>
        </w:tabs>
        <w:ind w:left="4320" w:hanging="360"/>
      </w:pPr>
      <w:rPr>
        <w:rFonts w:ascii="Wingdings" w:hAnsi="Wingdings"/>
      </w:rPr>
    </w:lvl>
    <w:lvl w:ilvl="6" w:tplc="BC10553A">
      <w:start w:val="1"/>
      <w:numFmt w:val="bullet"/>
      <w:lvlText w:val=""/>
      <w:lvlJc w:val="left"/>
      <w:pPr>
        <w:tabs>
          <w:tab w:val="num" w:pos="5040"/>
        </w:tabs>
        <w:ind w:left="5040" w:hanging="360"/>
      </w:pPr>
      <w:rPr>
        <w:rFonts w:ascii="Symbol" w:hAnsi="Symbol"/>
      </w:rPr>
    </w:lvl>
    <w:lvl w:ilvl="7" w:tplc="1E3C574C">
      <w:start w:val="1"/>
      <w:numFmt w:val="bullet"/>
      <w:lvlText w:val="o"/>
      <w:lvlJc w:val="left"/>
      <w:pPr>
        <w:tabs>
          <w:tab w:val="num" w:pos="5760"/>
        </w:tabs>
        <w:ind w:left="5760" w:hanging="360"/>
      </w:pPr>
      <w:rPr>
        <w:rFonts w:ascii="Courier New" w:hAnsi="Courier New"/>
      </w:rPr>
    </w:lvl>
    <w:lvl w:ilvl="8" w:tplc="5E4E5F4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C124764">
      <w:start w:val="1"/>
      <w:numFmt w:val="bullet"/>
      <w:lvlText w:val=""/>
      <w:lvlJc w:val="left"/>
      <w:pPr>
        <w:ind w:left="720" w:hanging="360"/>
      </w:pPr>
      <w:rPr>
        <w:rFonts w:ascii="Symbol" w:hAnsi="Symbol"/>
      </w:rPr>
    </w:lvl>
    <w:lvl w:ilvl="1" w:tplc="2C5623F0">
      <w:start w:val="1"/>
      <w:numFmt w:val="bullet"/>
      <w:lvlText w:val="o"/>
      <w:lvlJc w:val="left"/>
      <w:pPr>
        <w:tabs>
          <w:tab w:val="num" w:pos="1440"/>
        </w:tabs>
        <w:ind w:left="1440" w:hanging="360"/>
      </w:pPr>
      <w:rPr>
        <w:rFonts w:ascii="Courier New" w:hAnsi="Courier New"/>
      </w:rPr>
    </w:lvl>
    <w:lvl w:ilvl="2" w:tplc="29FE78E6">
      <w:start w:val="1"/>
      <w:numFmt w:val="bullet"/>
      <w:lvlText w:val=""/>
      <w:lvlJc w:val="left"/>
      <w:pPr>
        <w:tabs>
          <w:tab w:val="num" w:pos="2160"/>
        </w:tabs>
        <w:ind w:left="2160" w:hanging="360"/>
      </w:pPr>
      <w:rPr>
        <w:rFonts w:ascii="Wingdings" w:hAnsi="Wingdings"/>
      </w:rPr>
    </w:lvl>
    <w:lvl w:ilvl="3" w:tplc="8228C11E">
      <w:start w:val="1"/>
      <w:numFmt w:val="bullet"/>
      <w:lvlText w:val=""/>
      <w:lvlJc w:val="left"/>
      <w:pPr>
        <w:tabs>
          <w:tab w:val="num" w:pos="2880"/>
        </w:tabs>
        <w:ind w:left="2880" w:hanging="360"/>
      </w:pPr>
      <w:rPr>
        <w:rFonts w:ascii="Symbol" w:hAnsi="Symbol"/>
      </w:rPr>
    </w:lvl>
    <w:lvl w:ilvl="4" w:tplc="508C5A78">
      <w:start w:val="1"/>
      <w:numFmt w:val="bullet"/>
      <w:lvlText w:val="o"/>
      <w:lvlJc w:val="left"/>
      <w:pPr>
        <w:tabs>
          <w:tab w:val="num" w:pos="3600"/>
        </w:tabs>
        <w:ind w:left="3600" w:hanging="360"/>
      </w:pPr>
      <w:rPr>
        <w:rFonts w:ascii="Courier New" w:hAnsi="Courier New"/>
      </w:rPr>
    </w:lvl>
    <w:lvl w:ilvl="5" w:tplc="39608294">
      <w:start w:val="1"/>
      <w:numFmt w:val="bullet"/>
      <w:lvlText w:val=""/>
      <w:lvlJc w:val="left"/>
      <w:pPr>
        <w:tabs>
          <w:tab w:val="num" w:pos="4320"/>
        </w:tabs>
        <w:ind w:left="4320" w:hanging="360"/>
      </w:pPr>
      <w:rPr>
        <w:rFonts w:ascii="Wingdings" w:hAnsi="Wingdings"/>
      </w:rPr>
    </w:lvl>
    <w:lvl w:ilvl="6" w:tplc="E5E4DDF6">
      <w:start w:val="1"/>
      <w:numFmt w:val="bullet"/>
      <w:lvlText w:val=""/>
      <w:lvlJc w:val="left"/>
      <w:pPr>
        <w:tabs>
          <w:tab w:val="num" w:pos="5040"/>
        </w:tabs>
        <w:ind w:left="5040" w:hanging="360"/>
      </w:pPr>
      <w:rPr>
        <w:rFonts w:ascii="Symbol" w:hAnsi="Symbol"/>
      </w:rPr>
    </w:lvl>
    <w:lvl w:ilvl="7" w:tplc="B8A63D40">
      <w:start w:val="1"/>
      <w:numFmt w:val="bullet"/>
      <w:lvlText w:val="o"/>
      <w:lvlJc w:val="left"/>
      <w:pPr>
        <w:tabs>
          <w:tab w:val="num" w:pos="5760"/>
        </w:tabs>
        <w:ind w:left="5760" w:hanging="360"/>
      </w:pPr>
      <w:rPr>
        <w:rFonts w:ascii="Courier New" w:hAnsi="Courier New"/>
      </w:rPr>
    </w:lvl>
    <w:lvl w:ilvl="8" w:tplc="3550BD2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14C9F88">
      <w:start w:val="1"/>
      <w:numFmt w:val="bullet"/>
      <w:lvlText w:val=""/>
      <w:lvlJc w:val="left"/>
      <w:pPr>
        <w:ind w:left="720" w:hanging="360"/>
      </w:pPr>
      <w:rPr>
        <w:rFonts w:ascii="Symbol" w:hAnsi="Symbol"/>
      </w:rPr>
    </w:lvl>
    <w:lvl w:ilvl="1" w:tplc="D2A0F6A2">
      <w:start w:val="1"/>
      <w:numFmt w:val="bullet"/>
      <w:lvlText w:val="o"/>
      <w:lvlJc w:val="left"/>
      <w:pPr>
        <w:tabs>
          <w:tab w:val="num" w:pos="1440"/>
        </w:tabs>
        <w:ind w:left="1440" w:hanging="360"/>
      </w:pPr>
      <w:rPr>
        <w:rFonts w:ascii="Courier New" w:hAnsi="Courier New"/>
      </w:rPr>
    </w:lvl>
    <w:lvl w:ilvl="2" w:tplc="587AA968">
      <w:start w:val="1"/>
      <w:numFmt w:val="bullet"/>
      <w:lvlText w:val=""/>
      <w:lvlJc w:val="left"/>
      <w:pPr>
        <w:tabs>
          <w:tab w:val="num" w:pos="2160"/>
        </w:tabs>
        <w:ind w:left="2160" w:hanging="360"/>
      </w:pPr>
      <w:rPr>
        <w:rFonts w:ascii="Wingdings" w:hAnsi="Wingdings"/>
      </w:rPr>
    </w:lvl>
    <w:lvl w:ilvl="3" w:tplc="AF6A0572">
      <w:start w:val="1"/>
      <w:numFmt w:val="bullet"/>
      <w:lvlText w:val=""/>
      <w:lvlJc w:val="left"/>
      <w:pPr>
        <w:tabs>
          <w:tab w:val="num" w:pos="2880"/>
        </w:tabs>
        <w:ind w:left="2880" w:hanging="360"/>
      </w:pPr>
      <w:rPr>
        <w:rFonts w:ascii="Symbol" w:hAnsi="Symbol"/>
      </w:rPr>
    </w:lvl>
    <w:lvl w:ilvl="4" w:tplc="2F72A8AE">
      <w:start w:val="1"/>
      <w:numFmt w:val="bullet"/>
      <w:lvlText w:val="o"/>
      <w:lvlJc w:val="left"/>
      <w:pPr>
        <w:tabs>
          <w:tab w:val="num" w:pos="3600"/>
        </w:tabs>
        <w:ind w:left="3600" w:hanging="360"/>
      </w:pPr>
      <w:rPr>
        <w:rFonts w:ascii="Courier New" w:hAnsi="Courier New"/>
      </w:rPr>
    </w:lvl>
    <w:lvl w:ilvl="5" w:tplc="C310C12E">
      <w:start w:val="1"/>
      <w:numFmt w:val="bullet"/>
      <w:lvlText w:val=""/>
      <w:lvlJc w:val="left"/>
      <w:pPr>
        <w:tabs>
          <w:tab w:val="num" w:pos="4320"/>
        </w:tabs>
        <w:ind w:left="4320" w:hanging="360"/>
      </w:pPr>
      <w:rPr>
        <w:rFonts w:ascii="Wingdings" w:hAnsi="Wingdings"/>
      </w:rPr>
    </w:lvl>
    <w:lvl w:ilvl="6" w:tplc="A02C30C2">
      <w:start w:val="1"/>
      <w:numFmt w:val="bullet"/>
      <w:lvlText w:val=""/>
      <w:lvlJc w:val="left"/>
      <w:pPr>
        <w:tabs>
          <w:tab w:val="num" w:pos="5040"/>
        </w:tabs>
        <w:ind w:left="5040" w:hanging="360"/>
      </w:pPr>
      <w:rPr>
        <w:rFonts w:ascii="Symbol" w:hAnsi="Symbol"/>
      </w:rPr>
    </w:lvl>
    <w:lvl w:ilvl="7" w:tplc="06A424C4">
      <w:start w:val="1"/>
      <w:numFmt w:val="bullet"/>
      <w:lvlText w:val="o"/>
      <w:lvlJc w:val="left"/>
      <w:pPr>
        <w:tabs>
          <w:tab w:val="num" w:pos="5760"/>
        </w:tabs>
        <w:ind w:left="5760" w:hanging="360"/>
      </w:pPr>
      <w:rPr>
        <w:rFonts w:ascii="Courier New" w:hAnsi="Courier New"/>
      </w:rPr>
    </w:lvl>
    <w:lvl w:ilvl="8" w:tplc="F270522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350D434">
      <w:start w:val="1"/>
      <w:numFmt w:val="bullet"/>
      <w:lvlText w:val=""/>
      <w:lvlJc w:val="left"/>
      <w:pPr>
        <w:ind w:left="720" w:hanging="360"/>
      </w:pPr>
      <w:rPr>
        <w:rFonts w:ascii="Symbol" w:hAnsi="Symbol"/>
      </w:rPr>
    </w:lvl>
    <w:lvl w:ilvl="1" w:tplc="68BC5A7A">
      <w:start w:val="1"/>
      <w:numFmt w:val="bullet"/>
      <w:lvlText w:val="o"/>
      <w:lvlJc w:val="left"/>
      <w:pPr>
        <w:tabs>
          <w:tab w:val="num" w:pos="1440"/>
        </w:tabs>
        <w:ind w:left="1440" w:hanging="360"/>
      </w:pPr>
      <w:rPr>
        <w:rFonts w:ascii="Courier New" w:hAnsi="Courier New"/>
      </w:rPr>
    </w:lvl>
    <w:lvl w:ilvl="2" w:tplc="4D1EF644">
      <w:start w:val="1"/>
      <w:numFmt w:val="bullet"/>
      <w:lvlText w:val=""/>
      <w:lvlJc w:val="left"/>
      <w:pPr>
        <w:tabs>
          <w:tab w:val="num" w:pos="2160"/>
        </w:tabs>
        <w:ind w:left="2160" w:hanging="360"/>
      </w:pPr>
      <w:rPr>
        <w:rFonts w:ascii="Wingdings" w:hAnsi="Wingdings"/>
      </w:rPr>
    </w:lvl>
    <w:lvl w:ilvl="3" w:tplc="4D760A9E">
      <w:start w:val="1"/>
      <w:numFmt w:val="bullet"/>
      <w:lvlText w:val=""/>
      <w:lvlJc w:val="left"/>
      <w:pPr>
        <w:tabs>
          <w:tab w:val="num" w:pos="2880"/>
        </w:tabs>
        <w:ind w:left="2880" w:hanging="360"/>
      </w:pPr>
      <w:rPr>
        <w:rFonts w:ascii="Symbol" w:hAnsi="Symbol"/>
      </w:rPr>
    </w:lvl>
    <w:lvl w:ilvl="4" w:tplc="B55C3186">
      <w:start w:val="1"/>
      <w:numFmt w:val="bullet"/>
      <w:lvlText w:val="o"/>
      <w:lvlJc w:val="left"/>
      <w:pPr>
        <w:tabs>
          <w:tab w:val="num" w:pos="3600"/>
        </w:tabs>
        <w:ind w:left="3600" w:hanging="360"/>
      </w:pPr>
      <w:rPr>
        <w:rFonts w:ascii="Courier New" w:hAnsi="Courier New"/>
      </w:rPr>
    </w:lvl>
    <w:lvl w:ilvl="5" w:tplc="2AD82DDA">
      <w:start w:val="1"/>
      <w:numFmt w:val="bullet"/>
      <w:lvlText w:val=""/>
      <w:lvlJc w:val="left"/>
      <w:pPr>
        <w:tabs>
          <w:tab w:val="num" w:pos="4320"/>
        </w:tabs>
        <w:ind w:left="4320" w:hanging="360"/>
      </w:pPr>
      <w:rPr>
        <w:rFonts w:ascii="Wingdings" w:hAnsi="Wingdings"/>
      </w:rPr>
    </w:lvl>
    <w:lvl w:ilvl="6" w:tplc="68005F26">
      <w:start w:val="1"/>
      <w:numFmt w:val="bullet"/>
      <w:lvlText w:val=""/>
      <w:lvlJc w:val="left"/>
      <w:pPr>
        <w:tabs>
          <w:tab w:val="num" w:pos="5040"/>
        </w:tabs>
        <w:ind w:left="5040" w:hanging="360"/>
      </w:pPr>
      <w:rPr>
        <w:rFonts w:ascii="Symbol" w:hAnsi="Symbol"/>
      </w:rPr>
    </w:lvl>
    <w:lvl w:ilvl="7" w:tplc="8FE48AEE">
      <w:start w:val="1"/>
      <w:numFmt w:val="bullet"/>
      <w:lvlText w:val="o"/>
      <w:lvlJc w:val="left"/>
      <w:pPr>
        <w:tabs>
          <w:tab w:val="num" w:pos="5760"/>
        </w:tabs>
        <w:ind w:left="5760" w:hanging="360"/>
      </w:pPr>
      <w:rPr>
        <w:rFonts w:ascii="Courier New" w:hAnsi="Courier New"/>
      </w:rPr>
    </w:lvl>
    <w:lvl w:ilvl="8" w:tplc="6D18C496">
      <w:start w:val="1"/>
      <w:numFmt w:val="bullet"/>
      <w:lvlText w:val=""/>
      <w:lvlJc w:val="left"/>
      <w:pPr>
        <w:tabs>
          <w:tab w:val="num" w:pos="6480"/>
        </w:tabs>
        <w:ind w:left="6480" w:hanging="360"/>
      </w:pPr>
      <w:rPr>
        <w:rFonts w:ascii="Wingdings" w:hAnsi="Wingdings"/>
      </w:rPr>
    </w:lvl>
  </w:abstractNum>
  <w:num w:numId="1" w16cid:durableId="1348677305">
    <w:abstractNumId w:val="0"/>
  </w:num>
  <w:num w:numId="2" w16cid:durableId="298533598">
    <w:abstractNumId w:val="1"/>
  </w:num>
  <w:num w:numId="3" w16cid:durableId="1176921462">
    <w:abstractNumId w:val="2"/>
  </w:num>
  <w:num w:numId="4" w16cid:durableId="214859239">
    <w:abstractNumId w:val="3"/>
  </w:num>
  <w:num w:numId="5" w16cid:durableId="522672601">
    <w:abstractNumId w:val="4"/>
  </w:num>
  <w:num w:numId="6" w16cid:durableId="2114745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18"/>
    <w:rsid w:val="001B3904"/>
    <w:rsid w:val="0023380D"/>
    <w:rsid w:val="00263364"/>
    <w:rsid w:val="00580483"/>
    <w:rsid w:val="0063102B"/>
    <w:rsid w:val="007D5218"/>
    <w:rsid w:val="009430EF"/>
    <w:rsid w:val="00AA00FD"/>
    <w:rsid w:val="00B32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BDFD"/>
  <w15:docId w15:val="{58F3C6AA-E47B-4D2D-A560-D2EA2FE6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rPr>
      <w:color w:val="666666"/>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address">
    <w:name w:val="div_address"/>
    <w:basedOn w:val="div"/>
    <w:pPr>
      <w:spacing w:line="280" w:lineRule="atLeast"/>
      <w:jc w:val="right"/>
    </w:pPr>
    <w:rPr>
      <w:color w:val="000000"/>
      <w:sz w:val="20"/>
      <w:szCs w:val="20"/>
    </w:rPr>
  </w:style>
  <w:style w:type="paragraph" w:customStyle="1" w:styleId="div">
    <w:name w:val="div"/>
    <w:basedOn w:val="Normal"/>
  </w:style>
  <w:style w:type="character" w:customStyle="1" w:styleId="txtBold">
    <w:name w:val="txtBold"/>
    <w:basedOn w:val="DefaultParagraphFont"/>
    <w:rPr>
      <w:b/>
      <w:bCs/>
    </w:rPr>
  </w:style>
  <w:style w:type="character" w:customStyle="1" w:styleId="documentbeforecolonspace">
    <w:name w:val="document_beforecolonspace"/>
    <w:basedOn w:val="DefaultParagraphFont"/>
    <w:rPr>
      <w:vanish/>
    </w:rPr>
  </w:style>
  <w:style w:type="paragraph" w:customStyle="1" w:styleId="documentsection-prflsection">
    <w:name w:val="document_section-prfl + section"/>
    <w:basedOn w:val="Normal"/>
  </w:style>
  <w:style w:type="paragraph" w:customStyle="1" w:styleId="divdocumentsinglecolumn">
    <w:name w:val="div_document_singlecolumn"/>
    <w:basedOn w:val="Normal"/>
  </w:style>
  <w:style w:type="character" w:customStyle="1" w:styleId="divdocumentdivadnlLnksulli">
    <w:name w:val="div_document_div_adnlLnks_ul_li"/>
    <w:basedOn w:val="DefaultParagraphFont"/>
    <w:rPr>
      <w:color w:val="000000"/>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60" w:lineRule="atLeast"/>
    </w:pPr>
    <w:rPr>
      <w:color w:val="000000"/>
      <w:sz w:val="28"/>
      <w:szCs w:val="28"/>
    </w:rPr>
  </w:style>
  <w:style w:type="character" w:customStyle="1" w:styleId="divdocumentdivsectiontitleCharacter">
    <w:name w:val="div_document_div_sectiontitle Character"/>
    <w:basedOn w:val="DefaultParagraphFont"/>
    <w:rPr>
      <w:color w:val="000000"/>
      <w:sz w:val="28"/>
      <w:szCs w:val="28"/>
    </w:rPr>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color w:val="000000"/>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color w:val="000000"/>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val="0"/>
      <w:bCs w:val="0"/>
      <w:sz w:val="24"/>
      <w:szCs w:val="24"/>
      <w:bdr w:val="none" w:sz="0" w:space="0" w:color="auto"/>
      <w:vertAlign w:val="baseline"/>
    </w:rPr>
  </w:style>
  <w:style w:type="paragraph" w:customStyle="1" w:styleId="documentulli">
    <w:name w:val="document_ul_li"/>
    <w:basedOn w:val="Normal"/>
    <w:rPr>
      <w:color w:val="666666"/>
    </w:rPr>
  </w:style>
  <w:style w:type="table" w:customStyle="1" w:styleId="divdocumenttable">
    <w:name w:val="div_document_table"/>
    <w:basedOn w:val="TableNormal"/>
    <w:tblPr/>
  </w:style>
  <w:style w:type="character" w:customStyle="1" w:styleId="documentdisptabledegreepad">
    <w:name w:val="document_disptable_degreepad"/>
    <w:basedOn w:val="DefaultParagraphFont"/>
  </w:style>
  <w:style w:type="character" w:customStyle="1" w:styleId="spandegree">
    <w:name w:val="span_degree"/>
    <w:basedOn w:val="span"/>
    <w:rPr>
      <w:b/>
      <w:bCs/>
      <w:color w:val="000000"/>
      <w:sz w:val="24"/>
      <w:szCs w:val="24"/>
      <w:bdr w:val="none" w:sz="0" w:space="0" w:color="auto"/>
      <w:vertAlign w:val="baseline"/>
    </w:rPr>
  </w:style>
  <w:style w:type="character" w:customStyle="1" w:styleId="spanprogramline">
    <w:name w:val="span_programline"/>
    <w:basedOn w:val="span"/>
    <w:rPr>
      <w:b/>
      <w:bCs/>
      <w:color w:val="000000"/>
      <w:sz w:val="24"/>
      <w:szCs w:val="24"/>
      <w:bdr w:val="none" w:sz="0" w:space="0" w:color="auto"/>
      <w:vertAlign w:val="baseline"/>
    </w:rPr>
  </w:style>
  <w:style w:type="character" w:customStyle="1" w:styleId="documentdisptabledatesWrapper">
    <w:name w:val="document_disptable_datesWrapper"/>
    <w:basedOn w:val="DefaultParagraphFont"/>
  </w:style>
  <w:style w:type="table" w:customStyle="1" w:styleId="documentdisptable">
    <w:name w:val="document_disp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Joe Davis</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Davis</dc:title>
  <dc:creator>Hasan Younas</dc:creator>
  <cp:lastModifiedBy>Peter Corriette</cp:lastModifiedBy>
  <cp:revision>2</cp:revision>
  <dcterms:created xsi:type="dcterms:W3CDTF">2024-08-28T12:08:00Z</dcterms:created>
  <dcterms:modified xsi:type="dcterms:W3CDTF">2024-08-28T12:08:00Z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d0bc90f1-7f4e-46f4-9783-0674988073db</vt:lpwstr>
  </property>
  <property fmtid="{D5CDD505-2E9C-101B-9397-08002B2CF9AE}" pid="3" name="x1ye=0">
    <vt:lpwstr>jDwAAB+LCAAAAAAABAAVmkWyrFgURQdEA7dGNXB9uPdwh8Rl9MWfAAn3nn32WhEp4ijKEAQuohzCQizKMhDKCiiJsixH05QA207I9PYU5aM/wIXmsF4c3/GPTM+A3rF8VfSImikgzwwK24+wTZDEmSzisAj6T+nl7mXx1i0o7ZAtebrtinNQUlb6KdizYkn3ExseLtvJ1MF1uK+SK1xdfkEKqwCc0nuhBDW8jR+ES0FljPcfMQHc/kjmcMOpuSX</vt:lpwstr>
  </property>
  <property fmtid="{D5CDD505-2E9C-101B-9397-08002B2CF9AE}" pid="4" name="x1ye=1">
    <vt:lpwstr>FAguM2cZcu/2T/HwLOQB/nBKsoUVIDE1vHatBarUXYsCzFr7n8dsLdt6oZoEmcMKj4XHGaha9xvt8bVUrYE9wDf7IWFefzYyH0qE/6gT9Ww3A91uya+SlLQvQtMbs7cRybspdXvITvG+9NYnsr1jDaIbxJgeA9aD940qMo2rhAsha+4Er4nUqq55pzctTYvUWVGD/cjj62xQYj5ZZzkJ2Ff0lfZe04iz1l8QmxQyPCyNWcdk8s/hhKizWz2O21f</vt:lpwstr>
  </property>
  <property fmtid="{D5CDD505-2E9C-101B-9397-08002B2CF9AE}" pid="5" name="x1ye=10">
    <vt:lpwstr>v1gSTgiPim2Zw109JMsZju12j/9SHXe2jBZW5eeDzxpzfsEXQOyOvH4W3NsPSlAN9/ksemPnqRz30Yjvm7VyQu8BJI56WsRPpqn2d4qTgeA0dr8iSaN+qvNZb3MDrbhpNlsSiCR9g6r3Yr9KOryJe0o62XXSWoPFrXlVeGKVL7fnutb1PV++EwxpHtDrPHG3ug0VmUt4x58BtIwSCX4pG4W9/Eh9ZFpFDmEJ6N+L6QU1PRbX04kEcAZ5lT1hq3C</vt:lpwstr>
  </property>
  <property fmtid="{D5CDD505-2E9C-101B-9397-08002B2CF9AE}" pid="6" name="x1ye=11">
    <vt:lpwstr>qs3A3HpZxn1A4IRMhBJSrHcwv/Fi82BHqFEGTCrTuCdLfI2II1LDTDB6UtzjadMbqZ73fJzzV0shaiuiprxnxF/NG1VQHk4DCCCUdbaRR0+dRe3akxtj8B5yyWGAhLIJ99ubSlE+Fs1aE/7cEaXeZMt2oV95ExeJLAl5E13Z0cSpvY9+RBcHL3yIjpPrr1wtXEne2fVW2jqmZ8qAPsccF5OdFJ0WQ9VCjqppAzk1J6O3n9B9Fsu5dhFupncWBWP</vt:lpwstr>
  </property>
  <property fmtid="{D5CDD505-2E9C-101B-9397-08002B2CF9AE}" pid="7" name="x1ye=12">
    <vt:lpwstr>Gl/+5iDOf8rCHdh4sZ08dZ1ezSm2zVkLWQTVE918lq7SnmyBS1PB7D1OOCNVpXKBRpRAHvaPaFZhbrMW+xkQvruug7H+HyNVkfhbFPLmCDUGAatOmNo9kfuDDEKXYntXhXmrcl2BGJiCEI49HI0MraBov5Ik0VKCmeW1LJPAt4VFvcOiT/bmKpS6cGr4k0FZ4n6dm/41NKdqFFUCc4nctDkTAJjAd9m8bYl9lNWsO3a2kK5P0Yr0PVB6A6fsqLu</vt:lpwstr>
  </property>
  <property fmtid="{D5CDD505-2E9C-101B-9397-08002B2CF9AE}" pid="8" name="x1ye=13">
    <vt:lpwstr>D8986WpvoyoSuD+k4+qmc+AlrRRg3bU+7oYY9pC3sgi7PkRcPIg0gxIJsYuJEpr3iphyxe8p3TAnCC1D7ghfTOiNfBOzjV8RR7UBHFgkpiOGczIWb+vqOPdZJFHvGA3FUIlanUgv5YyzbD9ahDmtg9vVQypJ2GejakkFD7Ch4MaacqHURhaA3mA8kWvt11t4xyaW6kGd0NLqjRkK0BuGR/tAoYhw/DTi1rewn+ig3SDtFiaAgM614bPtDBPrkJP</vt:lpwstr>
  </property>
  <property fmtid="{D5CDD505-2E9C-101B-9397-08002B2CF9AE}" pid="9" name="x1ye=14">
    <vt:lpwstr>YE+xDxiGH/RtpOxg+qKpi/x+DHxK9wA6tA393MF9sj/hQeNBuBMn1IWZbq0N58Mm9Nil57VDz/wBE2Ka47rZhfQhtjTW+cy2Es7qlrhak5g9v8MtJJOtPexuhZHt+MRERj/RP2mgbPq4aIgdNbb0uMeL7XBDhBfAFVnfnB2ZCH1KsptckZh69rrn8AuYsVKDfbOyEuFsxsi8hVf5HGippf5c1x0kyzDSfcXG4hN3+VvEM+j9bO3Nf2UOfKMPEOw</vt:lpwstr>
  </property>
  <property fmtid="{D5CDD505-2E9C-101B-9397-08002B2CF9AE}" pid="10" name="x1ye=15">
    <vt:lpwstr>LFX6UXZff7+vE7KSAvCPXoaa8x8TTVBs/27SPhsq5QwyET3N3p1wmy8bEcL/+C9/JtClqkhlYO/l1HRC+VXbgHJ1n1kX2LYm7IIf7CJSP3BY4I/ipEyisNGIgDdS2JLVubQ3VWYFHLpT5KpyydI4Z9JDUjvqvy+SO3v4mBsAr5wi39hgPq52b5mGknE2EbWnNA9kzyjIm6slVLJ3rhvJcmJO/uqKBbWBnmvDg5lMcCXXnop0Q5APTJBBqWdeGow</vt:lpwstr>
  </property>
  <property fmtid="{D5CDD505-2E9C-101B-9397-08002B2CF9AE}" pid="11" name="x1ye=16">
    <vt:lpwstr>PWL9Xxw/FaEwcstdUD3MTacuL4qPYWmjuLRj5MrUGTSjJYQMyC3DTJYUPvG3Bd3sS7P6A64PLMyO7Wu5hoFwuEDPdeNMfkDWqMp8V14rPr1Pj1ovQm/kr+883uIv04t7HxYtYAADyTsahvAJFE12ARO9tc+nVOahrI+H7oIMX+U/UETv068BUOpK3n5JIv0A8ncNkKwz4MKRIGkVaPn7vZWOjlWmv9gX1NEtE8eUJAkGOuAUOLAiQMZ3icf89bl</vt:lpwstr>
  </property>
  <property fmtid="{D5CDD505-2E9C-101B-9397-08002B2CF9AE}" pid="12" name="x1ye=17">
    <vt:lpwstr>8ePVoSqzVwz6xumnijWMYTW0Lx+qv7gS5EyrJyy0RLGweUeOkovBkiVpAJxoz3UJRraowgm35ChpOCHqHWiKHRKwPgzx3PfGPID5qaUOiec+VzN86SvDG6QxBvwhsmiXWsZsRgkpa3gUyZK9THCHxyMwhjW5rvOoIKm23Gv3cHS7azpb85yNDqB4fLoIuU/BXyXGVjN8dhXT+e29qHa3onMg9NMB/aF3xn7cko3rn2MYG1UMaSjdroeRY0HMBvX</vt:lpwstr>
  </property>
  <property fmtid="{D5CDD505-2E9C-101B-9397-08002B2CF9AE}" pid="13" name="x1ye=18">
    <vt:lpwstr>3+6BUzRdtCmGwKymWxBQnJGqWx8JiWex/drO20R9m3kPwNSOyzs2X7HvKDceAfuElCFx9oWkAfFANpa7oJdkS1pDUSSPLI4/JvZW5hBAB47BJgWwG6+bB/XiV2cEO15WPuYYgpVyJdIdFZgaIkjfFF5c3MTr4odyx8rXf9iDYIwC6oW5mZoc2IqBYsmOVsYjrts2JZChTvb8dVSEeMBrc3m1x/I0PAqWg5DgsLUv4HfVHhoA1NWMhAq2gNWJpYB</vt:lpwstr>
  </property>
  <property fmtid="{D5CDD505-2E9C-101B-9397-08002B2CF9AE}" pid="14" name="x1ye=19">
    <vt:lpwstr>iw+qXCMc/pAfaMzW1xaUZJAtDqiNJOC6JVsjvePJ6YSDhn4biQUiKywWMRvzE4Omsu1T0/l+FtgHn2+FPsokFZOoz9/NRgqB1tchtjgeFzIqiWcUTgtLyPpP8R0TiQwhewVPNNzEG02iMxylPaa/mryTwEEpp/TbO2hCBoNJYCPfB18/E4uuyGnP2OZk5Scmm7dAJpIgAElf6koPPmpKNVvN9rV9HYNZsWzpI7alTIvPAKNucUKyiIBCte6aHYe</vt:lpwstr>
  </property>
  <property fmtid="{D5CDD505-2E9C-101B-9397-08002B2CF9AE}" pid="15" name="x1ye=2">
    <vt:lpwstr>TJjdUYKk5aS+3/JMtWbYo5QtFKfJopM5RULqqNsepvkthL3kgJIZoKYxztGuAsGvlJ+1VHlAksGoxRzPfi72Ipb32SKEcgY4Pilo344ee25z4Rk3ugHaPBS8C6M/67k544xinUNwAesAr1xb7ndcUZicYlT0P9w7A0nCqOxci303mmYHHayM3VGdXHtQtvo6v6B5w8HoP7ZjQ2Hfgrhhh2NXa5fK4WSD97I13p8edZpZxqmGan6ppc9ngi/UKzv</vt:lpwstr>
  </property>
  <property fmtid="{D5CDD505-2E9C-101B-9397-08002B2CF9AE}" pid="16" name="x1ye=20">
    <vt:lpwstr>bGYO8KFpS6xaFs95YJn026aHBODfdeoN6KUCnvh19Zs4JZJCDSd9p7mtnO13VBGPlFkcD3ZoO8CBuc/PkbA34C/WzyxAQA+3OEkqz3TmmyzQp6I6Qy2pfRKCciQR7T0cwrm2ft02/pCb1fKTIzxrbNE/dAHi91fQP4TIZ3HfXKMUOxLqpZGauagcevdPQNcTw8RSVnKg8/LTWfZvrQKM9oFA4aNOI/G/XBE0gK05VCENvaAnvQ9NQNXtDQzc27p</vt:lpwstr>
  </property>
  <property fmtid="{D5CDD505-2E9C-101B-9397-08002B2CF9AE}" pid="17" name="x1ye=21">
    <vt:lpwstr>Ij1WptjH0Y7CmUhz0XGC5mm6zFKa3UvdjaVwIDHibUf/hvVM3ehekYEQgOHs6ayqWtrhhJKxaZRaLVhyWP05cmfUNt+ThvoaTKJ9sgj+i3ObTnlM8mhn2OH9MhqiKTGynzu9pPqLKNnXBHtPBZyOmxNupyUU5aVXKos/W5wbCYu4tJsa63YQCKjmmG5984uNg63odCSTmT++XIPlpvZ+CuUqx7CcQ1QB9+YSOjpR52/GaHcvHU12fGqR2G0U/as</vt:lpwstr>
  </property>
  <property fmtid="{D5CDD505-2E9C-101B-9397-08002B2CF9AE}" pid="18" name="x1ye=22">
    <vt:lpwstr>r1H3lpitONnNLKxSyju+p6GPI4+Mhx1olLQu7CRUc+A+UxzlxOSQFLk3zFWHSec0n/bfovwz0E7e7Oqu79VYMHGlK6cA89W+Ihp4e+MYyhB5vxJVnvfGjjTJ9DWt4gw+lsupcqH4YOA+v8j9MIhHfGGPx1u5LA3whCkZ/fLbGs2nZe81yL6/7TKwtBfT3rW5y9hYnIfKIDu5aa/37d8FyBfUvUb9gBH1GjZ4V0xzi3P5UzFaRw+kweqduEu5G5I</vt:lpwstr>
  </property>
  <property fmtid="{D5CDD505-2E9C-101B-9397-08002B2CF9AE}" pid="19" name="x1ye=23">
    <vt:lpwstr>cWcgl2zS1hOlnS09ILcZwy9rHeHGUezftypDsw5PDSqKvyTBoQPkrFuHr2dJ6tziH92z5+EgNqR/8TnLLa08fRrG8sSlV9NSqLK155+kqo6Owl+4IrOaGiq8yX96q6VpQV9jP5GRjSOnDIOQn0P/4GQqtAjNPsNskXf6nD028hmTn8Bdgv/5Cb+ivueaMzYsr7589ckAsShP37q6qwyO1avVLpWCMDYgc/kUMSXyrnn9I0JmrcxPinqWePjpzmO</vt:lpwstr>
  </property>
  <property fmtid="{D5CDD505-2E9C-101B-9397-08002B2CF9AE}" pid="20" name="x1ye=24">
    <vt:lpwstr>y08QjUGRS5lwka78GNNl9qSVlgiLanno9TbUCq7fh7ugZBxwmtKjnHFrCIzV2Dip+GnEoytM9VgDCHj4Cr/GZn8kX4WN263xB417fCIbHSdkk+vtuxLM2ZVx4sc3mjRNiVlIT+Jk8copmFpAuEx7zFm8blRB1primdhJILKMpB0MEG+EKbo/zOVLmhNp18R+gAuMJqv6HWH7lfUypk0mqbNYiPO6jX/YscgJyqOgKQr5wL6tyjk+TDx8sxnYP51</vt:lpwstr>
  </property>
  <property fmtid="{D5CDD505-2E9C-101B-9397-08002B2CF9AE}" pid="21" name="x1ye=25">
    <vt:lpwstr>5e318rbXnPaT4+VU7mojABg3lWW8OSQK5PttWe2D9NECWHhVykEcS0+3z+TbxR9F4JflhtoE/pNyEeHi0oOW05DztBKoEXAUjx2IGwH/3v79iPK31Ro0CkR9p0d76D/v7COwKTRcGrgdmavF3/LHE331O8MxbkiHspJzzedEZXnAeD/d7QsFz4EWQjp7V0pNPuekPFoXksdhRHGSue2I77KkhSgrtA6JbP4CPjGg3y5DE70ihdgfARS3jaxNW2G</vt:lpwstr>
  </property>
  <property fmtid="{D5CDD505-2E9C-101B-9397-08002B2CF9AE}" pid="22" name="x1ye=26">
    <vt:lpwstr>XjNROZ9Ewl2Y0BrAf0JqILAsoZxTebbq0xDNeZbZCzMD/1z1v8zI0mwC4AUmmIEVCooYfqNiGFlP767Vn6SVW298mmzyR7Kgz9QP9I1c7VH+/8Lcw3toRmBNUqBDk3uHvvVyB9owTb3kBOYfzHLBt3Ed+yqRS96NZ7IwmHyZrTcqdzAxdmfstoQR/FW/xv2B8Dc02awP6iQetvXbA/jMSUwPIbpKS0211KBhfdnbzYEPcS+1ZbRihcDskkv0Vbw</vt:lpwstr>
  </property>
  <property fmtid="{D5CDD505-2E9C-101B-9397-08002B2CF9AE}" pid="23" name="x1ye=27">
    <vt:lpwstr>f2uxy+h5MCOJqr5E4jA8BpWAZC4u3KLTbx4b9Cz1yyjegIH4k4zLyuMSSkFjkF3SkOpI52J1rOULJjx8+iWDGa452fxs2wJPxxi4viVc6s/Bl29z4aYLwQzcn27FU+b/zrjjsLu2uRfg5KqKE8ZBy3Sk5EsuxwShA4L/EcmreHNcBxhw0LY8KEVEyHt6rrSmNUBelX1GwZbQgC0S15+UBElzNH8zuxlKfxhRpjpW2hx6tQ3youzUQzD4MHaYW4A</vt:lpwstr>
  </property>
  <property fmtid="{D5CDD505-2E9C-101B-9397-08002B2CF9AE}" pid="24" name="x1ye=28">
    <vt:lpwstr>k9K95yXKiU/UGOHznMrfud+xyBNXqr1Hl5vOKSTKrJHfsdqCFMlxoAG1gLpGlWO7S0DeqZj/qPql+KlLNQePTUTTZltwiAGTFn6d8tpHkDNIU2Uj9RPP/cF9TMZS+b3VTzrew7F9v60uUuRsJiw3xEr0gzEMQo0ATr7UZugBWEUmaSTBR/o6mZPhgWaBW4eRS1uqywsAl0QApjTPX37RrUh0MKkiaPWutYP/zpbakijcm/r3XtjKx20cJO2o/oE</vt:lpwstr>
  </property>
  <property fmtid="{D5CDD505-2E9C-101B-9397-08002B2CF9AE}" pid="25" name="x1ye=29">
    <vt:lpwstr>7v9i53/q5p56wdfPica5qJYEKd+KDwldxvId1Hb6xAU5NqiTZP7dAQvC7FRqinoRyFzAEx2US3EAR7NNMIZ5OB88tOHuKBsFohqCc/8KDyf1yBnKTSUzkalCpqPkkW30lq8yKQRYfDeebdsPWXzj2O+cUqLfJlKDsjMwQ0CznivQS0q2FJ9sFKZUe20wU6wcHDn46/HKgfQ6TK/cla6JZVgenHsWPPqj7n7d9SqpN728kwqVLiXRoRlIzdxbPC8</vt:lpwstr>
  </property>
  <property fmtid="{D5CDD505-2E9C-101B-9397-08002B2CF9AE}" pid="26" name="x1ye=3">
    <vt:lpwstr>Q12qTEdGhVHCGvS3osxkcR0/R5Mub8/jvw06wMvhyn0TrE9f87wTQozmsd74k1MOFI9DOlvK5jIXdNmOrtQRvUtDRxGKTEWxdOejlwem/5+qfOKTFXBbejAXpxs7CDuo0SUA1SeSqq8kAJsrYrDq6bptZHE1JJIY0lTf6ARIypwalc6Qfa8vYNo0pzxq86Hxg2WarKLf9+t7rzg4OESI+RSNlBY40hGYDeJWfpKCWShudP28pGt+dNtLUQ7i01K</vt:lpwstr>
  </property>
  <property fmtid="{D5CDD505-2E9C-101B-9397-08002B2CF9AE}" pid="27" name="x1ye=30">
    <vt:lpwstr>hd9MFJowcz7WLtFauscuOHUksJnYuL2F7k7jjPNvRqxUmYwiHya5V318MngCvRwSfv/MN2BMb/sD4lebzPlWt5AZ6VQ+QwxbLjU2+5A19xn+d4P5tNoe/zJqdCUo/q2Oxbv532FhBo6nFncF1cP+i0rj95CruoctqsXW21HpIjD6ugc47n4GOUuU8cap8PU/8OblsI1SiBhPt5vzNkmpc+LCYm4SdEmI2XwF+1FBK9hPZl0ztnyuz7ozdZEsaFv</vt:lpwstr>
  </property>
  <property fmtid="{D5CDD505-2E9C-101B-9397-08002B2CF9AE}" pid="28" name="x1ye=31">
    <vt:lpwstr>d3+KFxnXpTloQnRGfzUDwlJLcbyLzEa36Trd7YmZvnTKLmrWd0+rsCJpe5zJjjGX+oDy4MCf29x7Vx4j6secmWQw+AdTP0d7m4+idypMIZ5eG/yLWufljI09Q5vefhc3aCtihzs2mhsKv3EQg2+/I6F+/U4/p1S+aHRrS6VWZzMoG/tfApN/sn7EW/9vCa0neTPkuWB2m+wutZc6JeW/Uk+/6GK+DyOtC+c9g0068Bh4el4Nxa/YmwED13d8W8E</vt:lpwstr>
  </property>
  <property fmtid="{D5CDD505-2E9C-101B-9397-08002B2CF9AE}" pid="29" name="x1ye=32">
    <vt:lpwstr>ULQHwJNXoYZH3O2hJjlrmyJRIpVzmsMTaKmLLasGBm5f6MFdhMDYyq5gZQ5ZtGGKbi3LtaQqy99r9SUg/rgxD3M435N+qFxBB2251Mci7DSxKGB4EurHukNs1Bghp4GxhOpsg6H48Lt9vI2jDQCC+n05t7nkHv/Ea/uVnalkn2EtgJY2eGcfs3jXz6YCwqmp84u1qEgEz87DfVuk1l9fzpkrLhyxdPKB2aYduU0MM0Scvl1dUwhBuei3zZdZsru</vt:lpwstr>
  </property>
  <property fmtid="{D5CDD505-2E9C-101B-9397-08002B2CF9AE}" pid="30" name="x1ye=33">
    <vt:lpwstr>QZv5OQN4EAA+Mc51smCTwP6N3tvF8+LqOcO5s6l3uuTkkAbRfCozn5T9TRSGUMVrJLiCzhC50fd9Rt16R+uHcwcyFycSVbb9Wp9n8E1ImPo4c0mCSbbRCzS8NeuEpNIRUzW7jX91z1JIzg1qzuOFcxe5qldoUhQFpSfHUhBg8Xvzxu8crBjTuzAue6KTYIwGIe/IV6rGaH4O+Cl4EvfopRhLPK4xMU8tNuvolOPXfnooKUN1G3cGaGEBk58kwDK</vt:lpwstr>
  </property>
  <property fmtid="{D5CDD505-2E9C-101B-9397-08002B2CF9AE}" pid="31" name="x1ye=34">
    <vt:lpwstr>hjOyqp4drHclw8D7JQ746AMlAzPdDz9ZI97jFjI/9DjPMNl4pkdHXA5QCL3c51L3afRnT8eCeWnD+tROb47wWoGqR/irvtpT91XrpuUyb3wM4Gwcn7CrgmDyBW/AXqTb/0mhrdRcGlWviLN/2JUDcDSX9G0TrzmXoTq8Q22AWOf+tYOj3FxS6EK4/ATT3jzxGZF5u3pj8k1MR7uYJvuP5wZM5RQeW6LJrFCtsHR6/M7NdgU/WGchXK+R5ZyuEZW</vt:lpwstr>
  </property>
  <property fmtid="{D5CDD505-2E9C-101B-9397-08002B2CF9AE}" pid="32" name="x1ye=35">
    <vt:lpwstr>q0JwK/eE70AQid9zp1Yl+gVJk9gU/7FJ8kpdivbmoZEYgr91pLiMH8GpFc662xxMWZJ+oUiEarlI+8PPe1Lga6kQapS3v8wjDjf1MDwnpJijGJ5+dgL+CILNTPlb+B++0zhyR+I0OHdTxvSrVVjIlUaMwfrlo1a/bGQZ1e117hOeZW16zx1o0oEpJGkYiyc6EdMg1cnqEJfE/noN/YTh5FicaNWOU6vFuLrAGpYNt5dQrxIB5gfByxs0UwEg0Tl</vt:lpwstr>
  </property>
  <property fmtid="{D5CDD505-2E9C-101B-9397-08002B2CF9AE}" pid="33" name="x1ye=36">
    <vt:lpwstr>teTUL7krhYbMF+5ciaC76bOiF/Z5gkLegbEYMa1zEVUu5k90Spc2+3kbPnc0nDwHZssa/0LjJuv9DsPA5YiYmyuaQYZOpiwmBUB9v119F4wsLPD6N5YMtnsMeSV5kU9gJ8ujVyj6fdeSuWEGw9gsnHpzvJx99GynYncLeEqEbsPOWf0q8xEv0HtVkweIZVirlTd+xuXh7JYDU3yeQc+7X0c6oyWDFfN3fUU7adEIKI4bgfol4tXR63pesl6d7GZ</vt:lpwstr>
  </property>
  <property fmtid="{D5CDD505-2E9C-101B-9397-08002B2CF9AE}" pid="34" name="x1ye=37">
    <vt:lpwstr>TiCUpivXlXAlTCKq1U5Qxv6tTh1hlfq5uISGpr1ThVDzfXBulQ0nZbTnauYZc3UX5E6864BpwVObyTwHMw5ZdpssE/m2la/mjfqnUmNHo0KwFuL98hNe7YSZ5dxGiNJeSBZIffd34wCHctx/mJ6LIGRxZ8I+uv6EbYLGz1IlsDx9P7zYFPVHku0EJb5WVJZK5fBLgI2aQONZEvt26QKlK4j9v/iskd3ZjL6ldWMnmnrVprnpOosDoHkQYc9F+cT</vt:lpwstr>
  </property>
  <property fmtid="{D5CDD505-2E9C-101B-9397-08002B2CF9AE}" pid="35" name="x1ye=38">
    <vt:lpwstr>UgXaBVxQHAMEnBu7S2Bvs2mFuPBbdTFx1aDmLjPnHKEHoghbHqWTjCwt+c6Qr8p4rLQf1pgktgNL8OpI4y/vIyPd1egJmRVtUlAr9cchH35HmVElH9fh7XMOPb0TRrm5WkuiTQmvXM+sjwQmBFE7LVxyqVLBPqkglV3UCVY/SPt7e2c76m7u1V/aamQfgfrb/nH+q8mobhG1NVTpIrW5BTPJmTSkT/8V//yiq3nv5xdDcGOr8UHeuBw1lVQEI0g</vt:lpwstr>
  </property>
  <property fmtid="{D5CDD505-2E9C-101B-9397-08002B2CF9AE}" pid="36" name="x1ye=39">
    <vt:lpwstr>j/jPWCjWRIasETnDHMWGLxgtRX//nDP5Y5zUvH+evLTxAcMpNWK0z68TevxmxS/ULt91blnh3pgav9cIT4hkSYhcO0a8AtBNm4pKNSSQbF2JOLlhsmNAHy/X1Xy0bpsucgXDC+fV7JLkQhm2b8eTYHBJHychpzUhGe3f4LKLfrbEw2ol2ZAtntusCGDlC3L0K80Vwr9rzedBZuo9TMvwqMwuUX/ToE/lStjZP6P/zVuTZR9HunZ/FeNJGVIsxde</vt:lpwstr>
  </property>
  <property fmtid="{D5CDD505-2E9C-101B-9397-08002B2CF9AE}" pid="37" name="x1ye=4">
    <vt:lpwstr>Lqvhl8vzHjGXUB70p191Q6tlq0jJ8e/KFF9M2juAHCYotB9e35TBhxnsuuKvO1kgpxeTvziDmkLoyhKp+Vs6463nSQ9S+g+JyJy2h6D/3bZ456e2Lwulioi+OjJFKUtVn0tMZPzV8ltzPARcYIQku1TtU3831UsSm9sN/TPwAKZKKXaKSatw+9ewErD6pwYE8sm4+uMFAxdooyNwV2fF0LRTy75Utqiot2mPyDHH9k9GwYOMqEXNVFf6S9iKZu8</vt:lpwstr>
  </property>
  <property fmtid="{D5CDD505-2E9C-101B-9397-08002B2CF9AE}" pid="38" name="x1ye=40">
    <vt:lpwstr>IQ1QeTH34dWl2mY9OnyTMx9c78iEWijcBduG7kEaaS/sTnCj6r2iDWkEEXMfijU+p55293YW0COWamvADw9Wx/wJGi9dPydMi9k37GLe7wTP4UP/mcI8oZMbEzZhu5+2MjK4TtOnWLkWtbOQMl5ch4zs4mpjfDlsJFklJl/WL3iYieu+qWNN4b6z8HSRPohYOwvuApV08Pu86IhjkFq43ntrSetrrnDW0tzuI+xs5JoqvKLnU/fii5hJpRPEgG0</vt:lpwstr>
  </property>
  <property fmtid="{D5CDD505-2E9C-101B-9397-08002B2CF9AE}" pid="39" name="x1ye=41">
    <vt:lpwstr>xGBoxQ2dNr/lqfxunplNukA7XKVqDPoOAB0qIJsxfNxO/ZeEGWK2noilZMqML5D46lJWYeiwpJiIh54SZD+fFbeGhJEigov2oUkchjJnTh/szOiyZGHvWxcYdIZJsvEflyOlaENS3esSxKJ6eGyS9qiKgY+yZcyR5P6a/W5+t/woSiP+mbp3vcXqcdzHhYHNk7A+unO0+Pcw3gZn5lYxpUVyPwEw+dLlgRtLAUDcP0rZidkcFXuttFZ9cVUgYZm</vt:lpwstr>
  </property>
  <property fmtid="{D5CDD505-2E9C-101B-9397-08002B2CF9AE}" pid="40" name="x1ye=42">
    <vt:lpwstr>78R1/959tgfuAYfDAwsP3UCH6ARp90+UNuS/z71agjmFD7KxY83PzFK/++7dE+4x61baLuymIxd3A03fXiEXXIcHfztOV4rL+fZtSRJUAL7jf90FUtSvaS8GzF3lEBpEz8iTebjg+II8jSP6KuRQQjxCnRhdKLO5PxE4e44V8/RIPetEzFA2aNxpIeglEsbItitXADUfPyWEUAd3CiqSjnRGLJgPmFL/+AeV7fi5LDUkPu+XSQ1ez1WOHHOy7wv</vt:lpwstr>
  </property>
  <property fmtid="{D5CDD505-2E9C-101B-9397-08002B2CF9AE}" pid="41" name="x1ye=43">
    <vt:lpwstr>+5r0VF7Wne3O4q7doSNi2j6Iti+eGC5f71Tr9mrTnrBL64Obdkf4qHTJHQeh+fbXyjHbKCaUkXi0h3sc3UqR1ncSf7+6kqtR7L1Y7r2HdLmK9V95G+Ll4D2N//JwOg7xutPoyRM9ZHbfNhM0fgclcl0hBQvJINwTmTME7DoGCUL5DYgM1U+0Yn9lcA2sUWt01sNURJ0mMG+ZJPFGTVZP4F6uFSYM1PVJNVigHNjccN7x7rHG7tGInmApQhnLW3t</vt:lpwstr>
  </property>
  <property fmtid="{D5CDD505-2E9C-101B-9397-08002B2CF9AE}" pid="42" name="x1ye=44">
    <vt:lpwstr>rX/lIHqbEgCOPg9/iuqYKNxFq+B2MpbhT1OoYALwsT8xh3T/2PAPTsd3FhsUhB49+DMrYCUIs5piuV85LNXsn3XyOMhLZuYnvsq2kZNdyVchEKXTvz9j1EVcSguq4C5QAkDLfi/GSsG1DwdMAkbNNOfo/s423fN0hIoUfvC+sjhz4WXBZuAe8ddJF47uFWVJ8fumYfrafjvogHdvIWV8iFwvkpY/w3E89I9sgtuVMY8Kv7jf14pEgVf+kvJOaj4</vt:lpwstr>
  </property>
  <property fmtid="{D5CDD505-2E9C-101B-9397-08002B2CF9AE}" pid="43" name="x1ye=45">
    <vt:lpwstr>cT2u8jxQlIcuLdYeLnrtofjvSE9GqIJJOiVcW0Ci5xB6lBnwPOCCX36wOoPRO0TLIbLN8v22d9UvwKOj7WJ+yueUCp/h5VrroJq3/3tGEsdyfmmht72sxLiLRLITtF0o2KGH6ekZN9073V02DE0/l4gVyrUDZIwOnZThKCpeq6tnmlrwUAQLhLFUJPwdBD2qvz9jK1S6TLFezyhVP+uHf3s4d18A+Nx8/J9rq9LpIiTh5ZDM8IFchZDomE1omfw</vt:lpwstr>
  </property>
  <property fmtid="{D5CDD505-2E9C-101B-9397-08002B2CF9AE}" pid="44" name="x1ye=46">
    <vt:lpwstr>//1vyyHnS3IJxk/kaTcuOT7H3mXcbnk4uE10GRr9ZXyEbaWYAGyz/tHf+ayYI6RPMyalWuUAHEhdoFiCw7hrI4fQa7IxdgmOaDzxx3FXZRWOFkkqf3eA/8hfdVJFo7UnLWR5ns/kbFLrzOsmzE9RptEMGs5GRMDieLgumpPkn8WUQFgAWXptS1Mlft73pH8MkKKEcokioo0AL2P6j3c2t6TpUySivE5oM7fWMCG0/+NU42lqGHfS/Dl7CFfvEDy</vt:lpwstr>
  </property>
  <property fmtid="{D5CDD505-2E9C-101B-9397-08002B2CF9AE}" pid="45" name="x1ye=47">
    <vt:lpwstr>+Vu6qzYQlcJDLpTG7OwA1KNb2gm7K4PK4d7MAihzkLUdkp8qj1eEvPneNkYEPEVwgeefnKwNIny5+YWk082xWgj/oCu6QEw76zVxJ7pqH3g7DY73ChRZfR0o2P69XpjSZ5jdtK4mhzzS8lQ29X7hra3/+hVlIqRMIj+j7wJm7F+jBT36CNf3amYqfl+INPoVMl2bm+HUVQTUxWMmPfCaqNJKf8X7b3c4t2tg+4elotmt4hHJjAO+s23SuS2cWfY</vt:lpwstr>
  </property>
  <property fmtid="{D5CDD505-2E9C-101B-9397-08002B2CF9AE}" pid="46" name="x1ye=48">
    <vt:lpwstr>TsInzpauptk9ztHRu/iwKn0ucDWEay9IPz4/O7tVmBpvVsvsGjMa4YJLtOGGS0hUdZhynok5wGE8ilwmNJN3+wFtq6QCCouRnwCiFLde/9B0ymzQ6foJCVryXwEvxPDy5BVlzhh6YR4UmY5MHSu0scd0ldTufwUAvc7qMbUz+gFUDuo6m602rZZ40pLmWFMbbOFPmvn29FvyrzGAeuZrn4b8qYyZj3lLczMUAEfj8iAWsVRKegcBNe/45KdOsA8</vt:lpwstr>
  </property>
  <property fmtid="{D5CDD505-2E9C-101B-9397-08002B2CF9AE}" pid="47" name="x1ye=49">
    <vt:lpwstr>TgQpqFPMpR/qETJgcrJA7wrcbDlpnz97VTmd4Oo/SP2DYnrOUVINZsChyPG0OtUiJdzpA8kc6NKTQhsctCSQgldfDNIhhxpaRCpQtO99+jqHYBZ0L8V26TZyqAqPP9uP9ZBhTjhyIQHPYi7EXxRD9FNbZ5OCIP2Hy0fEKDNTcrJ6Pdwvci4xAeFY5u0/VgJOhS79TKsR7k+oKZzfYk7e87Wy96YqAVVYvkj5MNti2RKtbEO6c78kXZZLcFDpPgU</vt:lpwstr>
  </property>
  <property fmtid="{D5CDD505-2E9C-101B-9397-08002B2CF9AE}" pid="48" name="x1ye=5">
    <vt:lpwstr>eOse7HrCzvJVAyjP1N+JcquEwHezJ3PHnsPKCye5NiOlimdHzeRFLvPg0uClj3z7U2TibGlK9Ag80rdX+9RMcothq/a+Ol00ksIQYSUTMtjn6NZcsaHlJWlbAlQJQ3ZJvNeta4Joh/Yj9iVwU+8WjPnNwhx3geniOhtSDPvdATnoPC00ZvDY9oApZJwbmwKih3G5e6R5H32LmEGYo7GXgeLwN11sQv1N0/NPUkCF4N2FPHcm6rdzCrYmpkMvCun</vt:lpwstr>
  </property>
  <property fmtid="{D5CDD505-2E9C-101B-9397-08002B2CF9AE}" pid="49" name="x1ye=50">
    <vt:lpwstr>Y+QhFZk5SeCRKlnVoRwS/aXMKBSC9z69cpsvKLULb7shIUEnajP5K7EmB4dryxUe0n3X7PR1RqkaCJJTyan7UJvhoWXMhKU8tsTiBfAqJAgevY58cfc2/wp/Ugc9a3AGMCZTDq4C31ZsoLeNv6okBGgyt3judqCO9BiZPPBvrobdpWbPBb55jHyOvZG6rB9+j924xARGAs1alkaDr17AFIMYRjcdMqof0uvF9Alo1tY5be8KRfym1mKuG6YemQ2</vt:lpwstr>
  </property>
  <property fmtid="{D5CDD505-2E9C-101B-9397-08002B2CF9AE}" pid="50" name="x1ye=51">
    <vt:lpwstr>FUKfq/AFWUYSJAiovEIt9aaP7jLUtDG4t2Dklvv5+8macgV9T+dscyCMG0+iUbhbH4ZbUS2NNr89jqlVP+tg/qi71gZISbKPJO7gju9vsHqMOcKukzTNqDpE0P2ALBWjFwHdE0nW+ri+8cyyJMDVpGbd2Aw+50qzLP9YDAXJHNh24mlVq7ftj0DsFnQt9/17z9Hg8tcwTWwZK5qTlzrXoj2vrokX6uDmUx+BqaH9WJAeqikzPiDYb7S/iZAp3oO</vt:lpwstr>
  </property>
  <property fmtid="{D5CDD505-2E9C-101B-9397-08002B2CF9AE}" pid="51" name="x1ye=52">
    <vt:lpwstr>yekoXcFgduCGJAk3fqFpkvOMESUnDFkC93Iwp8H1M55IktIGg4rVEAM+Th/XM3EOLJzCFCeIytie7BUcFabtD2ugR8bqPgPHooDsv2Bcybfi8oW7GzETvGLGufFHzFQLKUSW6elMkxMf/NiagZnDtkae1fWf5oNshljrru2oxGbb+AnQKWDIDFxaVx2ZO5FVy4v1VoLWPLApxaSaOuLldNYabv3MeogU78+JCad9MQgeR+jAExA1C36rwnIfgEu</vt:lpwstr>
  </property>
  <property fmtid="{D5CDD505-2E9C-101B-9397-08002B2CF9AE}" pid="52" name="x1ye=53">
    <vt:lpwstr>M12jac5qaNYCrwWqLKeC0Oyy1Q+vZ+9Yu/ubhoS5gpcIOer1SpgAXYxsQMZPQyUG2NOxoUfcNs/OJpa1M+EKc/fW6MX+NSvJ/Sr4Dxe8xsdZ0fAhAp3C3tKV4Sc4682Kp3tAmX4NTLgSsO6HPbdEKSkpnV6wVkVT8YRgicN7ZmV01vzyoMb+/alf0DuSGaMceGKNPQ40SHgrbFUtELbA+K4KusHCJbv3awAHTw9EPZPEjKqp8aLTpv4IYCkuiQI</vt:lpwstr>
  </property>
  <property fmtid="{D5CDD505-2E9C-101B-9397-08002B2CF9AE}" pid="53" name="x1ye=54">
    <vt:lpwstr>1028RSr1UvQ4uJrucIu1doUKJxgvrx8/hWLHAmF/5vP+Dn+rgOpE0jDLE67vDh240pkvXZwefuZWG94SGmCdtNWm0Ywbh8hy3Ep6XN3ErS/JDV5geBjcYzkUDHxw2/h7QtbtlVefjDlhiy3nvswaDN5zAp3KZeUlP/lLzgzPe3yt9+8nr1bivwB0sE9dsjLseFW/4bqHgFq1wyVH7ScHKM6Mt1owQmx+dd6HDeGmPhlz9MErj7xUpRLXeLH/cr+</vt:lpwstr>
  </property>
  <property fmtid="{D5CDD505-2E9C-101B-9397-08002B2CF9AE}" pid="54" name="x1ye=55">
    <vt:lpwstr>1le8u/EwBn7TLNsLHeUr0iIpfD7jakaCUamfvOFeY1DEC6OIV7dGVwhlPf6Ccbav7Ec+oH2t4hvhxm+NWLW37QTn5XGdNyG8/WHo0R9lZWGL5B/sO1Smn/d4kUlIqO2r5l/j/5kjfx+T155r/nalMxfm300Yj8th7miiIvxKK0LVjUjmKqwQX243i2BLwOGNAbdNAEjDaeCdOVOnhcUeULsIa1NgE8aLZnzr5fipoH0+TfE0FTzLbhbshZWAm/t</vt:lpwstr>
  </property>
  <property fmtid="{D5CDD505-2E9C-101B-9397-08002B2CF9AE}" pid="55" name="x1ye=56">
    <vt:lpwstr>I2LfT8At/tLMIOc8BQsyL5SX5V/ixQEEtptp111Qr7Irn9zqYdlSQNiOcuFv8N5I3Mm2m/dX4lI3mrFkDEDTeUd9nfL2XhmgefaLmGyJ0ps0FCSi5FEVsCQYbNysEkll8DgrLmgBMvVUl/ysECSUIqjyegkSQiEieeyVsdGO03YECZmoE4YsmbzVluWi7Y1L9Voi4vQgHi74oxjCwKQ1BSyyS5ChWwsUmecx48EuBBxsWN4WWPgh0BrscHPvJRu</vt:lpwstr>
  </property>
  <property fmtid="{D5CDD505-2E9C-101B-9397-08002B2CF9AE}" pid="56" name="x1ye=57">
    <vt:lpwstr>TWlI8XbJQHlL6BKMZnlCHiWL18PaYAKaJtdk6zMCta+OrpvwybH/3MzuJhdTbzz5Q0EmK2vll0MpKWax8m8rwpODKFwG5/pwm+LNPFYXPViaxG7OsqliU9TDCrOUruyZImKCHLy34UZZ4+VuVkmpumDJSYA3ESbh/imQMcEMcELFqTXw1FryxPtW0C7qnoMVqEwLYtZbBszne1dyPkhqVAl7RNUbucWhaGaZ0mNU6b5LUiKv99fw9eMInW8qdyT</vt:lpwstr>
  </property>
  <property fmtid="{D5CDD505-2E9C-101B-9397-08002B2CF9AE}" pid="57" name="x1ye=58">
    <vt:lpwstr>6HAQyADwkkW1f+i6Qn6WWQ609NO0fFGJPuQ4nxNkOZsdMt7EuLeoYf2TljkXFE/5Di9hbedEFN7WMgc/ci707meT8UevhUfi91eUeyNdQiSdUZcJ3qBO2JJMTkGfxB3lRklVsTuhO8kGY8VWwQMNL+0Q0WRELO7C0qxmnpLQP6zW5M/lrj0z60truWwLpN0Oip3Z+9q0pymVPltgjyevVBFJoobdmRM/yl/KKscheTkkLL2r4jBFNJeb2iMUf3S</vt:lpwstr>
  </property>
  <property fmtid="{D5CDD505-2E9C-101B-9397-08002B2CF9AE}" pid="58" name="x1ye=59">
    <vt:lpwstr>GJdPJP19zOHM7w2ZNkPh1EZSP3T+0UFc8I6C7eIVn8cjb6FM9jkh/7gnDnaLd8dgosSlTbqVtaUB1Z2OstgzSTA3w/HBgWampA6u0jVDrN1xx6FgboFs5oAviaXVMH/7ZxRmXi11Lit4kgAMkZFgrV09k/k1IM81F9Tu9pvq4/yybkYCbGUt0DzY3u/2JDLlLj3OG90DkH5gtaIyuDqL0tbS70/ToYX2jF43DMtowdCWOIl1CbRCr+iJqDkhXs7</vt:lpwstr>
  </property>
  <property fmtid="{D5CDD505-2E9C-101B-9397-08002B2CF9AE}" pid="59" name="x1ye=6">
    <vt:lpwstr>a/AYM1eTKJzU8COTLrtVXzVxtTIhLEBuCdE2qBrHsO0bD7V4g6wiLHwYcNN+cs5IVcgBPRN8adukaCKLDc+iWTG/s9991JShZTMC+bhaLGfjQehPyGwfvCfve6JtGHKC0y2Cmwbu6AHH1AjUPn2Pj021/8E2EjA4hLnqreWVwh5P5ODN4U4XidmP2rTTi95Nui4hruyLHsHbvcKqYQNg2hFtcOPSLBuV/M9rDUA+4BT3aw7VgQfStoTHMAkRMyS</vt:lpwstr>
  </property>
  <property fmtid="{D5CDD505-2E9C-101B-9397-08002B2CF9AE}" pid="60" name="x1ye=60">
    <vt:lpwstr>29DJVnfgNgx/uP8hlZ8rRkaX5NyzE1r8bSpHUo0ZSpkE1i88iC3f076g1csFQYinjWb7AoVXDbTXYVJKUz2JSVEx7YWf8vyVsm0g6xn11nixpX+bUw2wI7Psk5wz6kyBXkh63WRLcNyAdKKHOja5uIqIC4sOTLcTNDeLSwhiD3yndBsESnkFo/A4FHg3To2gOWECKDmXvTV/sjct7Jg/2l2Cv+RVs9XblD0gwAzfVGg/sXIDV/bhm4UHDoDAmj+</vt:lpwstr>
  </property>
  <property fmtid="{D5CDD505-2E9C-101B-9397-08002B2CF9AE}" pid="61" name="x1ye=61">
    <vt:lpwstr>xLf5KodOEcl3m87NXVySGbb/ciHwXbDYbApMyy3E3qcB42MnQEEA0g41U64ZnJmwa3xz6E9qK8duDB7ObEnKPGGL80Rk2mRgWR2KM3yMP9f/9DymtZGuMPAAA</vt:lpwstr>
  </property>
  <property fmtid="{D5CDD505-2E9C-101B-9397-08002B2CF9AE}" pid="62" name="x1ye=7">
    <vt:lpwstr>8hDtxgbS7OUxY4uZ2ezOhojNRasSvHsT5GFUzaCX/KEvIgD2lpHi/KIO0HCge9m7v64WilftSYWpWho9jxYyZFRCU3adzCYQpeMtWn7sIk3P/UQQ9//w/ib/yPnb1+zncQl4ftWfyqhsy8lzgvo4LNwY+2sCsb73GWmxpqE/3V5zJpMovieuHbhLgLdj++da7gJO7MoeKqhO4s0mGcS1fIpr79uvxBapfJZYFOYH7TaMVKbPt1nfce5Cufq+M8g</vt:lpwstr>
  </property>
  <property fmtid="{D5CDD505-2E9C-101B-9397-08002B2CF9AE}" pid="63" name="x1ye=8">
    <vt:lpwstr>5fVB050uCyEw7hi0UoBIF1IdUlTxFQJUX9YZYm/GGlx1PC8PuD37YxW20jdDLRwtcgMIUfWwENTsUS0zoHAEVDKXeXoh66FXPVfJFgwnnv5c750UY75s2ly3poWBgz5WzcGZzr8FvZwWMCrjH2OXyZYbdcHfA5AKf0HDZsxYJfpgk0CfP+RaQ44bSq5Edc7RspSloF9+CCIAsBj4Ks8/M6knGE5oJVB0mcTuzkQl7fRtX62sNfQ4TgnQY4zfSCZ</vt:lpwstr>
  </property>
  <property fmtid="{D5CDD505-2E9C-101B-9397-08002B2CF9AE}" pid="64" name="x1ye=9">
    <vt:lpwstr>+GwvQ5piu/iDQ5iGiKFUgFzZjWs+imHgevMJ00ynQN+cLAA5iin98qztMvEGMwqQ2iQWVVEk/7D1zq/xLsuZRIk5SgaUmgt6r6m790xDbV9xNNUFrDx029rzGdl9MV9Xw60hySLsxGDYy8qkISsmU+2FPqw6R4xKwS0wBcx5GlncdCGN8UduQiOq9B3u/eUPLh/n53z3KTU1NGqFimTaK7QuQ0CPJ95usiRsGl7TlTvygRtMrHHR4MA9gSoYGAS</vt:lpwstr>
  </property>
</Properties>
</file>